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E1" w:rsidRDefault="00756DFE" w:rsidP="001165E1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01 August</w:t>
      </w:r>
      <w:r w:rsidR="001165E1" w:rsidRPr="00EF41B2">
        <w:rPr>
          <w:rFonts w:ascii="Verdana" w:hAnsi="Verdana" w:cs="Verdana"/>
          <w:sz w:val="20"/>
          <w:szCs w:val="20"/>
        </w:rPr>
        <w:t>,</w:t>
      </w:r>
      <w:r w:rsidR="001165E1"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="001165E1">
        <w:rPr>
          <w:rFonts w:ascii="Verdana" w:hAnsi="Verdana" w:cs="Verdana"/>
          <w:sz w:val="20"/>
          <w:szCs w:val="20"/>
        </w:rPr>
        <w:t>2013</w:t>
      </w:r>
    </w:p>
    <w:p w:rsidR="008A6DB9" w:rsidRDefault="008A6DB9" w:rsidP="001165E1">
      <w:pPr>
        <w:jc w:val="both"/>
        <w:rPr>
          <w:rFonts w:ascii="Verdana" w:hAnsi="Verdana" w:cs="Verdana"/>
          <w:sz w:val="20"/>
          <w:szCs w:val="20"/>
        </w:rPr>
      </w:pPr>
    </w:p>
    <w:p w:rsidR="008A6DB9" w:rsidRPr="006E1BAE" w:rsidRDefault="008A6DB9" w:rsidP="008A6DB9">
      <w:pPr>
        <w:jc w:val="center"/>
        <w:rPr>
          <w:rFonts w:ascii="Verdana" w:hAnsi="Verdana" w:cs="Verdana"/>
          <w:b/>
          <w:u w:val="single"/>
        </w:rPr>
      </w:pPr>
      <w:r w:rsidRPr="006E1BAE">
        <w:rPr>
          <w:rFonts w:ascii="Verdana" w:hAnsi="Verdana" w:cs="Verdana"/>
          <w:b/>
          <w:u w:val="single"/>
        </w:rPr>
        <w:t>To Whom It May Concern</w:t>
      </w:r>
    </w:p>
    <w:p w:rsidR="001165E1" w:rsidRPr="00EF41B2" w:rsidRDefault="001165E1" w:rsidP="001165E1">
      <w:pPr>
        <w:rPr>
          <w:rFonts w:ascii="Verdana" w:hAnsi="Verdana" w:cs="Verdana"/>
          <w:sz w:val="20"/>
          <w:szCs w:val="20"/>
        </w:rPr>
      </w:pPr>
    </w:p>
    <w:p w:rsidR="004A6644" w:rsidRPr="004A6644" w:rsidRDefault="001165E1" w:rsidP="004A6644">
      <w:pPr>
        <w:jc w:val="both"/>
        <w:rPr>
          <w:rFonts w:ascii="Verdana" w:eastAsia="Verdana" w:hAnsi="Verdana" w:cs="Verdana"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This</w:t>
      </w:r>
      <w:r w:rsidRPr="00EF41B2">
        <w:rPr>
          <w:rFonts w:ascii="Verdana" w:eastAsia="Verdana" w:hAnsi="Verdana" w:cs="Verdana"/>
          <w:sz w:val="20"/>
          <w:szCs w:val="20"/>
        </w:rPr>
        <w:t xml:space="preserve"> letter is </w:t>
      </w:r>
      <w:r w:rsidRPr="00EF41B2">
        <w:rPr>
          <w:rFonts w:ascii="Verdana" w:hAnsi="Verdana" w:cs="Verdana"/>
          <w:sz w:val="20"/>
          <w:szCs w:val="20"/>
        </w:rPr>
        <w:t>to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certify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that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="00AE4104">
        <w:rPr>
          <w:rFonts w:ascii="Verdana" w:hAnsi="Verdana" w:cs="Verdana"/>
          <w:b/>
          <w:sz w:val="20"/>
          <w:szCs w:val="20"/>
        </w:rPr>
        <w:t>Md</w:t>
      </w:r>
      <w:r w:rsidR="009740B4">
        <w:rPr>
          <w:rFonts w:ascii="Verdana" w:hAnsi="Verdana" w:cs="Verdana"/>
          <w:b/>
          <w:sz w:val="20"/>
          <w:szCs w:val="20"/>
        </w:rPr>
        <w:t>.</w:t>
      </w:r>
      <w:r w:rsidR="00AE4104">
        <w:rPr>
          <w:rFonts w:ascii="Verdana" w:hAnsi="Verdana" w:cs="Verdana"/>
          <w:b/>
          <w:sz w:val="20"/>
          <w:szCs w:val="20"/>
        </w:rPr>
        <w:t xml:space="preserve"> Rukunuzzaman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="004A6644">
        <w:rPr>
          <w:rFonts w:ascii="Verdana" w:eastAsia="Verdana" w:hAnsi="Verdana" w:cs="Verdana"/>
          <w:sz w:val="20"/>
          <w:szCs w:val="20"/>
        </w:rPr>
        <w:t xml:space="preserve">is </w:t>
      </w:r>
      <w:r w:rsidR="004A6644" w:rsidRPr="004A6644">
        <w:rPr>
          <w:rFonts w:ascii="Verdana" w:eastAsia="Verdana" w:hAnsi="Verdana" w:cs="Verdana"/>
          <w:sz w:val="20"/>
          <w:szCs w:val="20"/>
        </w:rPr>
        <w:t>a full-time (40 hours/week) employee of Grameenphone Ltd</w:t>
      </w:r>
      <w:r w:rsidR="005F6141">
        <w:rPr>
          <w:rFonts w:ascii="Verdana" w:eastAsia="Verdana" w:hAnsi="Verdana" w:cs="Verdana"/>
          <w:sz w:val="20"/>
          <w:szCs w:val="20"/>
        </w:rPr>
        <w:t>.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from </w:t>
      </w:r>
      <w:r w:rsidR="005927B0">
        <w:rPr>
          <w:rFonts w:ascii="Verdana" w:eastAsia="Verdana" w:hAnsi="Verdana" w:cs="Verdana"/>
          <w:sz w:val="20"/>
          <w:szCs w:val="20"/>
        </w:rPr>
        <w:t>26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December, 2007 till now having job ID – </w:t>
      </w:r>
      <w:r w:rsidR="004A6644">
        <w:rPr>
          <w:rFonts w:ascii="Verdana" w:eastAsia="Verdana" w:hAnsi="Verdana" w:cs="Verdana"/>
          <w:sz w:val="20"/>
          <w:szCs w:val="20"/>
        </w:rPr>
        <w:t xml:space="preserve">4459. 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Grameenphone Ltd is a </w:t>
      </w:r>
      <w:r w:rsidR="004A6644" w:rsidRPr="004A6644">
        <w:rPr>
          <w:rFonts w:ascii="Verdana" w:eastAsia="Verdana" w:hAnsi="Verdana" w:cs="Verdana"/>
          <w:b/>
          <w:sz w:val="20"/>
          <w:szCs w:val="20"/>
        </w:rPr>
        <w:t>Telenor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Affiliated Norwegian company and the largest and pioneer telecom operator in Bangladesh providing voice, data and value added services to approximately 40 million subscribers.</w:t>
      </w:r>
      <w:r w:rsidR="004A6644" w:rsidRPr="004A6644">
        <w:rPr>
          <w:rFonts w:eastAsiaTheme="minorHAnsi"/>
          <w:sz w:val="22"/>
          <w:szCs w:val="22"/>
          <w:lang w:eastAsia="en-US"/>
        </w:rPr>
        <w:t xml:space="preserve"> </w:t>
      </w:r>
      <w:r w:rsidR="004A6644">
        <w:rPr>
          <w:rFonts w:ascii="Verdana" w:eastAsia="Verdana" w:hAnsi="Verdana" w:cs="Verdana"/>
          <w:sz w:val="20"/>
          <w:szCs w:val="20"/>
        </w:rPr>
        <w:t>He joined as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</w:t>
      </w:r>
      <w:r w:rsidR="004A6644" w:rsidRPr="004A6644">
        <w:rPr>
          <w:rFonts w:ascii="Verdana" w:eastAsia="Verdana" w:hAnsi="Verdana" w:cs="Verdana"/>
          <w:b/>
          <w:sz w:val="20"/>
          <w:szCs w:val="20"/>
        </w:rPr>
        <w:t>System Engineer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and c</w:t>
      </w:r>
      <w:r w:rsidR="004A6644">
        <w:rPr>
          <w:rFonts w:ascii="Verdana" w:eastAsia="Verdana" w:hAnsi="Verdana" w:cs="Verdana"/>
          <w:sz w:val="20"/>
          <w:szCs w:val="20"/>
        </w:rPr>
        <w:t>urrently working as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</w:t>
      </w:r>
      <w:r w:rsidR="004A6644" w:rsidRPr="004A6644">
        <w:rPr>
          <w:rFonts w:ascii="Verdana" w:eastAsia="Verdana" w:hAnsi="Verdana" w:cs="Verdana"/>
          <w:b/>
          <w:sz w:val="20"/>
          <w:szCs w:val="20"/>
        </w:rPr>
        <w:t>Senior System Engineer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 in </w:t>
      </w:r>
      <w:r w:rsidR="004A6644" w:rsidRPr="004A6644">
        <w:rPr>
          <w:rFonts w:ascii="Verdana" w:eastAsia="Verdana" w:hAnsi="Verdana" w:cs="Verdana"/>
          <w:i/>
          <w:sz w:val="20"/>
          <w:szCs w:val="20"/>
        </w:rPr>
        <w:t>Operation System</w:t>
      </w:r>
      <w:r w:rsidR="004A6644" w:rsidRPr="004A6644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67D14" w:rsidRPr="004A6644">
        <w:rPr>
          <w:rFonts w:ascii="Verdana" w:eastAsia="Verdana" w:hAnsi="Verdana" w:cs="Verdana"/>
          <w:i/>
          <w:sz w:val="20"/>
          <w:szCs w:val="20"/>
        </w:rPr>
        <w:t>Support</w:t>
      </w:r>
      <w:r w:rsidR="00867D14">
        <w:rPr>
          <w:rFonts w:ascii="Verdana" w:eastAsia="Verdana" w:hAnsi="Verdana" w:cs="Verdana"/>
          <w:i/>
          <w:sz w:val="20"/>
          <w:szCs w:val="20"/>
        </w:rPr>
        <w:t xml:space="preserve"> </w:t>
      </w:r>
      <w:r w:rsidR="004A6644" w:rsidRPr="004A6644">
        <w:rPr>
          <w:rFonts w:ascii="Verdana" w:eastAsia="Verdana" w:hAnsi="Verdana" w:cs="Verdana"/>
          <w:bCs/>
          <w:sz w:val="20"/>
          <w:szCs w:val="20"/>
        </w:rPr>
        <w:t>(OSS)</w:t>
      </w:r>
      <w:r w:rsidR="004A6644" w:rsidRPr="004A6644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4A6644" w:rsidRPr="004A6644">
        <w:rPr>
          <w:rFonts w:ascii="Verdana" w:eastAsia="Verdana" w:hAnsi="Verdana" w:cs="Verdana"/>
          <w:sz w:val="20"/>
          <w:szCs w:val="20"/>
        </w:rPr>
        <w:t xml:space="preserve">under Operations, Technology Division. </w:t>
      </w:r>
    </w:p>
    <w:p w:rsidR="004A6644" w:rsidRDefault="004A6644" w:rsidP="001165E1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63748" w:rsidRPr="00F63748" w:rsidRDefault="00F63748" w:rsidP="00F63748">
      <w:pPr>
        <w:rPr>
          <w:rFonts w:ascii="Verdana" w:hAnsi="Verdana" w:cs="Verdana"/>
          <w:sz w:val="20"/>
          <w:szCs w:val="20"/>
        </w:rPr>
      </w:pPr>
      <w:r w:rsidRPr="00EF41B2">
        <w:rPr>
          <w:rFonts w:ascii="Verdana" w:eastAsia="Verdana" w:hAnsi="Verdana" w:cs="Verdana"/>
          <w:sz w:val="20"/>
          <w:szCs w:val="20"/>
        </w:rPr>
        <w:t xml:space="preserve">In </w:t>
      </w:r>
      <w:r w:rsidRPr="00EF41B2">
        <w:rPr>
          <w:rFonts w:ascii="Verdana" w:hAnsi="Verdana" w:cs="Verdana"/>
          <w:sz w:val="20"/>
          <w:szCs w:val="20"/>
        </w:rPr>
        <w:t>Grameenphone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Ltd.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Md. Rukunuzzaman</w:t>
      </w:r>
      <w:r w:rsidRPr="00EF41B2">
        <w:rPr>
          <w:rFonts w:ascii="Verdana" w:eastAsia="Verdana" w:hAnsi="Verdana" w:cs="Verdana"/>
          <w:sz w:val="20"/>
          <w:szCs w:val="20"/>
        </w:rPr>
        <w:t>,</w:t>
      </w:r>
      <w:r w:rsidRPr="00EF41B2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4B7397">
        <w:rPr>
          <w:rFonts w:ascii="Verdana" w:eastAsia="Verdana" w:hAnsi="Verdana" w:cs="Verdana"/>
          <w:sz w:val="20"/>
          <w:szCs w:val="20"/>
        </w:rPr>
        <w:t>is mainly responsible for f</w:t>
      </w:r>
      <w:r w:rsidRPr="00EF41B2">
        <w:rPr>
          <w:rFonts w:ascii="Verdana" w:eastAsia="Verdana" w:hAnsi="Verdana" w:cs="Verdana"/>
          <w:sz w:val="20"/>
          <w:szCs w:val="20"/>
        </w:rPr>
        <w:t>ollowing Tasks</w:t>
      </w:r>
      <w:r w:rsidRPr="00EF41B2">
        <w:rPr>
          <w:rFonts w:ascii="Verdana" w:hAnsi="Verdana" w:cs="Verdana"/>
          <w:sz w:val="20"/>
          <w:szCs w:val="20"/>
        </w:rPr>
        <w:t>:</w:t>
      </w:r>
    </w:p>
    <w:p w:rsidR="00F63748" w:rsidRPr="00F63748" w:rsidRDefault="00F63748" w:rsidP="00F63748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Convert Operational Business requirements into Technical Software Specification</w:t>
      </w:r>
    </w:p>
    <w:p w:rsidR="004A6644" w:rsidRPr="004A6644" w:rsidRDefault="004A6644" w:rsidP="004A6644">
      <w:pPr>
        <w:pStyle w:val="ListParagraph"/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 xml:space="preserve">Design and develop high-volume, low-latency </w:t>
      </w:r>
      <w:r w:rsidR="001C6A8E">
        <w:rPr>
          <w:rFonts w:ascii="Verdana" w:eastAsia="Verdana" w:hAnsi="Verdana" w:cs="Verdana"/>
          <w:sz w:val="20"/>
          <w:szCs w:val="20"/>
        </w:rPr>
        <w:t xml:space="preserve">software </w:t>
      </w:r>
      <w:r w:rsidRPr="004A6644">
        <w:rPr>
          <w:rFonts w:ascii="Verdana" w:eastAsia="Verdana" w:hAnsi="Verdana" w:cs="Verdana"/>
          <w:sz w:val="20"/>
          <w:szCs w:val="20"/>
        </w:rPr>
        <w:t xml:space="preserve">applications for mission-critical </w:t>
      </w:r>
      <w:r>
        <w:rPr>
          <w:rFonts w:ascii="Verdana" w:eastAsia="Verdana" w:hAnsi="Verdana" w:cs="Verdana"/>
          <w:sz w:val="20"/>
          <w:szCs w:val="20"/>
        </w:rPr>
        <w:t xml:space="preserve">OSS </w:t>
      </w:r>
      <w:r w:rsidRPr="004A6644">
        <w:rPr>
          <w:rFonts w:ascii="Verdana" w:eastAsia="Verdana" w:hAnsi="Verdana" w:cs="Verdana"/>
          <w:sz w:val="20"/>
          <w:szCs w:val="20"/>
        </w:rPr>
        <w:t>systems, delivering high-availability and performance.</w:t>
      </w:r>
    </w:p>
    <w:p w:rsidR="004A6644" w:rsidRPr="004A6644" w:rsidRDefault="004A6644" w:rsidP="004A6644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 xml:space="preserve">Contribute in all phases of the </w:t>
      </w:r>
      <w:r w:rsidR="001C6A8E">
        <w:rPr>
          <w:rFonts w:ascii="Verdana" w:eastAsia="Verdana" w:hAnsi="Verdana" w:cs="Verdana"/>
          <w:sz w:val="20"/>
          <w:szCs w:val="20"/>
        </w:rPr>
        <w:t xml:space="preserve">software </w:t>
      </w:r>
      <w:r w:rsidRPr="004A6644">
        <w:rPr>
          <w:rFonts w:ascii="Verdana" w:eastAsia="Verdana" w:hAnsi="Verdana" w:cs="Verdana"/>
          <w:sz w:val="20"/>
          <w:szCs w:val="20"/>
        </w:rPr>
        <w:t>development lifecycle.</w:t>
      </w:r>
    </w:p>
    <w:p w:rsidR="004A6644" w:rsidRPr="004A6644" w:rsidRDefault="004A6644" w:rsidP="004A6644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>Write well designed, testable, efficient code.</w:t>
      </w:r>
    </w:p>
    <w:p w:rsidR="004A6644" w:rsidRPr="004A6644" w:rsidRDefault="004A6644" w:rsidP="004A6644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>Ensure designs are in compliance with specifications.</w:t>
      </w:r>
    </w:p>
    <w:p w:rsidR="004A6644" w:rsidRDefault="004A6644" w:rsidP="004A6644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>Prepare and produce releases of software components.</w:t>
      </w:r>
    </w:p>
    <w:p w:rsidR="004A6644" w:rsidRDefault="004A6644" w:rsidP="004A6644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4A6644">
        <w:rPr>
          <w:rFonts w:ascii="Verdana" w:eastAsia="Verdana" w:hAnsi="Verdana" w:cs="Verdana"/>
          <w:sz w:val="20"/>
          <w:szCs w:val="20"/>
        </w:rPr>
        <w:t xml:space="preserve">Support continuous improvement </w:t>
      </w:r>
      <w:r w:rsidR="00F63748">
        <w:rPr>
          <w:rFonts w:ascii="Verdana" w:eastAsia="Verdana" w:hAnsi="Verdana" w:cs="Verdana"/>
          <w:sz w:val="20"/>
          <w:szCs w:val="20"/>
        </w:rPr>
        <w:t xml:space="preserve">of software </w:t>
      </w:r>
      <w:r w:rsidRPr="004A6644">
        <w:rPr>
          <w:rFonts w:ascii="Verdana" w:eastAsia="Verdana" w:hAnsi="Verdana" w:cs="Verdana"/>
          <w:sz w:val="20"/>
          <w:szCs w:val="20"/>
        </w:rPr>
        <w:t>by investigating alternatives and technologies and presenting these for architectural review.</w:t>
      </w:r>
    </w:p>
    <w:p w:rsidR="00240E12" w:rsidRPr="00240E12" w:rsidRDefault="00F63748" w:rsidP="00240E12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Integrate</w:t>
      </w:r>
      <w:r w:rsidR="00240E12" w:rsidRPr="001C500F">
        <w:rPr>
          <w:rFonts w:ascii="Verdana" w:eastAsia="Verdana" w:hAnsi="Verdana" w:cs="Verdana"/>
          <w:sz w:val="20"/>
          <w:szCs w:val="20"/>
        </w:rPr>
        <w:t xml:space="preserve"> applications by designing database architecture and server scripting; studying and establishing connectivity with network systems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 w:rsidR="00240E12">
        <w:rPr>
          <w:rFonts w:ascii="Verdana" w:eastAsia="Verdana" w:hAnsi="Verdana" w:cs="Verdana"/>
          <w:sz w:val="20"/>
          <w:szCs w:val="20"/>
        </w:rPr>
        <w:t>through NBI</w:t>
      </w:r>
      <w:r>
        <w:rPr>
          <w:rFonts w:ascii="Verdana" w:eastAsia="Verdana" w:hAnsi="Verdana" w:cs="Verdana"/>
          <w:sz w:val="20"/>
          <w:szCs w:val="20"/>
        </w:rPr>
        <w:t>)</w:t>
      </w:r>
      <w:r w:rsidR="00240E12" w:rsidRPr="001C500F">
        <w:rPr>
          <w:rFonts w:ascii="Verdana" w:eastAsia="Verdana" w:hAnsi="Verdana" w:cs="Verdana"/>
          <w:sz w:val="20"/>
          <w:szCs w:val="20"/>
        </w:rPr>
        <w:t xml:space="preserve">, </w:t>
      </w:r>
      <w:r w:rsidR="00240E12">
        <w:rPr>
          <w:rFonts w:ascii="Verdana" w:eastAsia="Verdana" w:hAnsi="Verdana" w:cs="Verdana"/>
          <w:sz w:val="20"/>
          <w:szCs w:val="20"/>
        </w:rPr>
        <w:t>Central Inventory</w:t>
      </w:r>
      <w:r w:rsidR="00240E12" w:rsidRPr="001C500F">
        <w:rPr>
          <w:rFonts w:ascii="Verdana" w:eastAsia="Verdana" w:hAnsi="Verdana" w:cs="Verdana"/>
          <w:sz w:val="20"/>
          <w:szCs w:val="20"/>
        </w:rPr>
        <w:t>, and information servers</w:t>
      </w:r>
    </w:p>
    <w:p w:rsidR="00C61844" w:rsidRDefault="00C61844" w:rsidP="00C61844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Evaluate and identify new technology to optimize the OPEX (Operational Expense)</w:t>
      </w:r>
    </w:p>
    <w:p w:rsidR="00C61844" w:rsidRPr="00EF41B2" w:rsidRDefault="00C61844" w:rsidP="00C61844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Performance tuning and optimization</w:t>
      </w:r>
      <w:r w:rsidR="00F63748">
        <w:rPr>
          <w:rFonts w:ascii="Verdana" w:hAnsi="Verdana" w:cs="Verdana"/>
          <w:sz w:val="20"/>
          <w:szCs w:val="20"/>
        </w:rPr>
        <w:t xml:space="preserve"> of Software</w:t>
      </w:r>
      <w:r w:rsidRPr="00EF41B2">
        <w:rPr>
          <w:rFonts w:ascii="Verdana" w:hAnsi="Verdana" w:cs="Verdana"/>
          <w:sz w:val="20"/>
          <w:szCs w:val="20"/>
        </w:rPr>
        <w:t xml:space="preserve"> to gain operational excellence.</w:t>
      </w:r>
    </w:p>
    <w:p w:rsidR="004A6644" w:rsidRDefault="004A6644" w:rsidP="001165E1">
      <w:pPr>
        <w:jc w:val="both"/>
        <w:rPr>
          <w:rFonts w:ascii="Verdana" w:eastAsia="Verdana" w:hAnsi="Verdana" w:cs="Verdana"/>
          <w:sz w:val="20"/>
          <w:szCs w:val="20"/>
        </w:rPr>
      </w:pPr>
    </w:p>
    <w:p w:rsidR="001165E1" w:rsidRPr="00EF41B2" w:rsidRDefault="001165E1" w:rsidP="001165E1">
      <w:pPr>
        <w:rPr>
          <w:rFonts w:ascii="Verdana" w:hAnsi="Verdana"/>
          <w:sz w:val="20"/>
          <w:szCs w:val="20"/>
        </w:rPr>
      </w:pPr>
    </w:p>
    <w:p w:rsidR="00F83AC1" w:rsidRPr="00EF41B2" w:rsidRDefault="001165E1" w:rsidP="001165E1">
      <w:p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His task involves following technical areas:</w:t>
      </w:r>
    </w:p>
    <w:p w:rsidR="001165E1" w:rsidRPr="00EF41B2" w:rsidRDefault="001165E1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J2SE, J2EE, JMS, EJB, C/C++  </w:t>
      </w:r>
    </w:p>
    <w:p w:rsidR="001165E1" w:rsidRPr="00EF41B2" w:rsidRDefault="001D7890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WebLogic</w:t>
      </w:r>
      <w:r>
        <w:rPr>
          <w:rFonts w:ascii="Verdana" w:hAnsi="Verdana" w:cs="Verdana"/>
          <w:color w:val="000000"/>
          <w:sz w:val="20"/>
          <w:szCs w:val="20"/>
        </w:rPr>
        <w:t>/GlassFish/</w:t>
      </w:r>
      <w:r w:rsidRPr="00EF41B2">
        <w:rPr>
          <w:rFonts w:ascii="Verdana" w:hAnsi="Verdana" w:cs="Verdana"/>
          <w:color w:val="000000"/>
          <w:sz w:val="20"/>
          <w:szCs w:val="20"/>
        </w:rPr>
        <w:t>JBOSS</w:t>
      </w:r>
      <w:r>
        <w:rPr>
          <w:rFonts w:ascii="Verdana" w:hAnsi="Verdana" w:cs="Verdana"/>
          <w:color w:val="000000"/>
          <w:sz w:val="20"/>
          <w:szCs w:val="20"/>
        </w:rPr>
        <w:t>/Tomcat</w:t>
      </w:r>
      <w:r w:rsidR="001165E1" w:rsidRPr="00EF41B2">
        <w:rPr>
          <w:rFonts w:ascii="Verdana" w:hAnsi="Verdana" w:cs="Verdana"/>
          <w:color w:val="000000"/>
          <w:sz w:val="20"/>
          <w:szCs w:val="20"/>
        </w:rPr>
        <w:t xml:space="preserve">, Work Flow, JBPM </w:t>
      </w:r>
    </w:p>
    <w:p w:rsidR="001165E1" w:rsidRPr="00EF41B2" w:rsidRDefault="001D7890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JSP, JSF, OOP,</w:t>
      </w:r>
      <w:r w:rsidR="00F63748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1165E1" w:rsidRPr="00EF41B2">
        <w:rPr>
          <w:rFonts w:ascii="Verdana" w:hAnsi="Verdana" w:cs="Verdana"/>
          <w:color w:val="000000"/>
          <w:sz w:val="20"/>
          <w:szCs w:val="20"/>
        </w:rPr>
        <w:t>JavaScript, AJAX, OS Scripting  </w:t>
      </w:r>
    </w:p>
    <w:p w:rsidR="001165E1" w:rsidRPr="00EF41B2" w:rsidRDefault="001165E1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SNMP, SMPP, HP NMS / TeMIP</w:t>
      </w:r>
    </w:p>
    <w:p w:rsidR="001165E1" w:rsidRPr="00EF41B2" w:rsidRDefault="001165E1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Oracle 9i/10g/11g(PL/SQL), MySQL 4/5, MS-SQL 2000/2005, PostgreSQL 8.2.</w:t>
      </w:r>
    </w:p>
    <w:p w:rsidR="001165E1" w:rsidRPr="00EF41B2" w:rsidRDefault="001165E1" w:rsidP="001165E1">
      <w:pPr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</w:rPr>
      </w:pPr>
      <w:r w:rsidRPr="00EF41B2">
        <w:rPr>
          <w:rFonts w:ascii="Verdana" w:hAnsi="Verdana" w:cs="Verdana"/>
          <w:color w:val="000000"/>
          <w:sz w:val="20"/>
          <w:szCs w:val="20"/>
        </w:rPr>
        <w:t>Linux, Windows 2000/2003 Server/XP, Solaris, HP-UX</w:t>
      </w:r>
    </w:p>
    <w:p w:rsidR="003068FE" w:rsidRDefault="003068FE"/>
    <w:p w:rsidR="00182302" w:rsidRPr="00182302" w:rsidRDefault="009740B4" w:rsidP="001823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Md. Rukunuzzaman</w:t>
      </w:r>
      <w:r w:rsidRPr="004A6644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has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strong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sense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on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eastAsia="Verdana" w:hAnsi="Verdana" w:cs="Verdana"/>
          <w:b/>
          <w:bCs/>
          <w:sz w:val="20"/>
          <w:szCs w:val="20"/>
        </w:rPr>
        <w:t>S</w:t>
      </w:r>
      <w:r w:rsidRPr="00AC2978">
        <w:rPr>
          <w:rFonts w:ascii="Verdana" w:hAnsi="Verdana" w:cs="Verdana"/>
          <w:b/>
          <w:bCs/>
          <w:sz w:val="20"/>
          <w:szCs w:val="20"/>
        </w:rPr>
        <w:t>oftware</w:t>
      </w:r>
      <w:r w:rsidRPr="00AC2978">
        <w:rPr>
          <w:rFonts w:ascii="Verdana" w:eastAsia="Verdana" w:hAnsi="Verdana" w:cs="Verdana"/>
          <w:b/>
          <w:bCs/>
          <w:sz w:val="20"/>
          <w:szCs w:val="20"/>
        </w:rPr>
        <w:t xml:space="preserve"> Engineering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which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I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have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found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very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helpful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for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completing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any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project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successfully.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He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has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also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good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analyzing,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designing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and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programming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skills.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</w:p>
    <w:p w:rsidR="00182302" w:rsidRDefault="00182302" w:rsidP="003304F0">
      <w:pPr>
        <w:rPr>
          <w:rFonts w:ascii="Verdana" w:hAnsi="Verdana" w:cs="Verdana"/>
          <w:sz w:val="20"/>
          <w:szCs w:val="20"/>
        </w:rPr>
      </w:pPr>
    </w:p>
    <w:p w:rsidR="003304F0" w:rsidRPr="00AC2978" w:rsidRDefault="003304F0" w:rsidP="003304F0">
      <w:pPr>
        <w:rPr>
          <w:rFonts w:ascii="Verdana" w:hAnsi="Verdana" w:cs="Verdana"/>
          <w:sz w:val="20"/>
          <w:szCs w:val="20"/>
        </w:rPr>
      </w:pPr>
      <w:r w:rsidRPr="00AC2978">
        <w:rPr>
          <w:rFonts w:ascii="Verdana" w:hAnsi="Verdana" w:cs="Verdana"/>
          <w:sz w:val="20"/>
          <w:szCs w:val="20"/>
        </w:rPr>
        <w:t>His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major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achievements</w:t>
      </w:r>
      <w:r w:rsidRPr="00AC2978">
        <w:rPr>
          <w:rFonts w:ascii="Verdana" w:eastAsia="Verdana" w:hAnsi="Verdana" w:cs="Verdana"/>
          <w:sz w:val="20"/>
          <w:szCs w:val="20"/>
        </w:rPr>
        <w:t xml:space="preserve"> were </w:t>
      </w:r>
      <w:r w:rsidRPr="00AC2978">
        <w:rPr>
          <w:rFonts w:ascii="Verdana" w:hAnsi="Verdana" w:cs="Verdana"/>
          <w:sz w:val="20"/>
          <w:szCs w:val="20"/>
        </w:rPr>
        <w:t>at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Grameenphone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Ltd.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include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the</w:t>
      </w:r>
      <w:r w:rsidRPr="00AC2978">
        <w:rPr>
          <w:rFonts w:ascii="Verdana" w:eastAsia="Verdana" w:hAnsi="Verdana" w:cs="Verdana"/>
          <w:sz w:val="20"/>
          <w:szCs w:val="20"/>
        </w:rPr>
        <w:t xml:space="preserve"> </w:t>
      </w:r>
      <w:r w:rsidRPr="00AC2978">
        <w:rPr>
          <w:rFonts w:ascii="Verdana" w:hAnsi="Verdana" w:cs="Verdana"/>
          <w:sz w:val="20"/>
          <w:szCs w:val="20"/>
        </w:rPr>
        <w:t>following:</w:t>
      </w:r>
    </w:p>
    <w:p w:rsidR="003304F0" w:rsidRPr="00AC2978" w:rsidRDefault="003304F0" w:rsidP="003304F0">
      <w:pPr>
        <w:jc w:val="both"/>
        <w:rPr>
          <w:rFonts w:ascii="Verdana" w:hAnsi="Verdana" w:cs="Verdana"/>
          <w:sz w:val="20"/>
          <w:szCs w:val="20"/>
        </w:rPr>
      </w:pPr>
    </w:p>
    <w:p w:rsidR="003304F0" w:rsidRPr="00AC2978" w:rsidRDefault="003304F0" w:rsidP="003304F0">
      <w:pPr>
        <w:pStyle w:val="BodyText"/>
        <w:numPr>
          <w:ilvl w:val="0"/>
          <w:numId w:val="3"/>
        </w:numPr>
        <w:jc w:val="left"/>
        <w:rPr>
          <w:rFonts w:ascii="Verdana" w:hAnsi="Verdana" w:cs="Verdana"/>
          <w:b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Project: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="002302CC">
        <w:rPr>
          <w:rFonts w:ascii="Verdana" w:hAnsi="Verdana" w:cs="Verdana"/>
          <w:b/>
          <w:sz w:val="20"/>
        </w:rPr>
        <w:t>OPERATIONS-EYE</w:t>
      </w:r>
    </w:p>
    <w:p w:rsidR="006B23AD" w:rsidRPr="00DF6399" w:rsidRDefault="003304F0" w:rsidP="003304F0">
      <w:pPr>
        <w:pStyle w:val="BodyText"/>
        <w:spacing w:before="120" w:after="120"/>
        <w:ind w:left="720"/>
        <w:rPr>
          <w:rFonts w:ascii="Verdana" w:eastAsia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color w:val="000000"/>
          <w:sz w:val="20"/>
        </w:rPr>
        <w:t>Description:</w:t>
      </w:r>
      <w:r w:rsidR="009F6CFC">
        <w:rPr>
          <w:rFonts w:ascii="Verdana" w:hAnsi="Verdana" w:cs="Verdana"/>
          <w:b/>
          <w:color w:val="000000"/>
          <w:sz w:val="20"/>
        </w:rPr>
        <w:t xml:space="preserve"> </w:t>
      </w:r>
      <w:r w:rsidR="009F6CFC">
        <w:rPr>
          <w:rFonts w:ascii="Verdana" w:eastAsia="Verdana" w:hAnsi="Verdana" w:cs="Verdana"/>
          <w:color w:val="000000"/>
          <w:sz w:val="20"/>
        </w:rPr>
        <w:t>Operations Eye</w:t>
      </w:r>
      <w:r w:rsidR="009F6CFC" w:rsidRPr="009F6CFC">
        <w:rPr>
          <w:rFonts w:ascii="Verdana" w:eastAsia="Verdana" w:hAnsi="Verdana" w:cs="Verdana"/>
          <w:color w:val="000000"/>
          <w:sz w:val="20"/>
        </w:rPr>
        <w:t xml:space="preserve"> is a multi-platform, centralized Telecom Network KPI</w:t>
      </w:r>
      <w:r w:rsidR="009F6CFC">
        <w:rPr>
          <w:rFonts w:ascii="Verdana" w:eastAsia="Verdana" w:hAnsi="Verdana" w:cs="Verdana"/>
          <w:color w:val="000000"/>
          <w:sz w:val="20"/>
        </w:rPr>
        <w:t xml:space="preserve"> management </w:t>
      </w:r>
      <w:r w:rsidR="00666A52">
        <w:rPr>
          <w:rFonts w:ascii="Verdana" w:eastAsia="Verdana" w:hAnsi="Verdana" w:cs="Verdana"/>
          <w:color w:val="000000"/>
          <w:sz w:val="20"/>
        </w:rPr>
        <w:t>software s</w:t>
      </w:r>
      <w:r w:rsidR="009F6CFC" w:rsidRPr="009F6CFC">
        <w:rPr>
          <w:rFonts w:ascii="Verdana" w:eastAsia="Verdana" w:hAnsi="Verdana" w:cs="Verdana"/>
          <w:color w:val="000000"/>
          <w:sz w:val="20"/>
        </w:rPr>
        <w:t xml:space="preserve">olution for </w:t>
      </w:r>
      <w:r w:rsidR="00F63748">
        <w:rPr>
          <w:rFonts w:ascii="Verdana" w:eastAsia="Verdana" w:hAnsi="Verdana" w:cs="Verdana"/>
          <w:color w:val="000000"/>
          <w:sz w:val="20"/>
        </w:rPr>
        <w:t>Grameenphone Ltd</w:t>
      </w:r>
      <w:r w:rsidR="009F6CFC" w:rsidRPr="009F6CFC">
        <w:rPr>
          <w:rFonts w:ascii="Verdana" w:eastAsia="Verdana" w:hAnsi="Verdana" w:cs="Verdana"/>
          <w:color w:val="000000"/>
          <w:sz w:val="20"/>
        </w:rPr>
        <w:t xml:space="preserve">. </w:t>
      </w:r>
      <w:r w:rsidR="006B23AD">
        <w:rPr>
          <w:rFonts w:ascii="Verdana" w:eastAsia="Verdana" w:hAnsi="Verdana" w:cs="Verdana"/>
          <w:color w:val="000000"/>
          <w:sz w:val="20"/>
        </w:rPr>
        <w:t>This Software fetches raw data/information f</w:t>
      </w:r>
      <w:r w:rsidR="00F71F1A">
        <w:rPr>
          <w:rFonts w:ascii="Verdana" w:eastAsia="Verdana" w:hAnsi="Verdana" w:cs="Verdana"/>
          <w:color w:val="000000"/>
          <w:sz w:val="20"/>
        </w:rPr>
        <w:t xml:space="preserve">rom different telecom North Bound </w:t>
      </w:r>
      <w:r w:rsidR="00DF6399">
        <w:rPr>
          <w:rFonts w:ascii="Verdana" w:eastAsia="Verdana" w:hAnsi="Verdana" w:cs="Verdana"/>
          <w:color w:val="000000"/>
          <w:sz w:val="20"/>
        </w:rPr>
        <w:t>Interfaces (</w:t>
      </w:r>
      <w:r w:rsidR="00F71F1A">
        <w:rPr>
          <w:rFonts w:ascii="Verdana" w:eastAsia="Verdana" w:hAnsi="Verdana" w:cs="Verdana"/>
          <w:color w:val="000000"/>
          <w:sz w:val="20"/>
        </w:rPr>
        <w:t>NBI)</w:t>
      </w:r>
      <w:r w:rsidR="00220442">
        <w:rPr>
          <w:rFonts w:ascii="Verdana" w:eastAsia="Verdana" w:hAnsi="Verdana" w:cs="Verdana"/>
          <w:color w:val="000000"/>
          <w:sz w:val="20"/>
        </w:rPr>
        <w:t>-TELNET/FTP/</w:t>
      </w:r>
      <w:r w:rsidR="00F71F1A">
        <w:rPr>
          <w:rFonts w:ascii="Verdana" w:eastAsia="Verdana" w:hAnsi="Verdana" w:cs="Verdana"/>
          <w:color w:val="000000"/>
          <w:sz w:val="20"/>
        </w:rPr>
        <w:t xml:space="preserve">CORBA in Multivendor </w:t>
      </w:r>
      <w:r w:rsidR="00DF6399">
        <w:rPr>
          <w:rFonts w:ascii="Verdana" w:eastAsia="Verdana" w:hAnsi="Verdana" w:cs="Verdana"/>
          <w:color w:val="000000"/>
          <w:sz w:val="20"/>
        </w:rPr>
        <w:t>Environment (</w:t>
      </w:r>
      <w:r w:rsidR="00F71F1A">
        <w:rPr>
          <w:rFonts w:ascii="Verdana" w:eastAsia="Verdana" w:hAnsi="Verdana" w:cs="Verdana"/>
          <w:color w:val="000000"/>
          <w:sz w:val="20"/>
        </w:rPr>
        <w:t>Ericsson/Huawei/HP-</w:t>
      </w:r>
      <w:r w:rsidR="00DF6399">
        <w:rPr>
          <w:rFonts w:ascii="Verdana" w:eastAsia="Verdana" w:hAnsi="Verdana" w:cs="Verdana"/>
          <w:color w:val="000000"/>
          <w:sz w:val="20"/>
        </w:rPr>
        <w:t>NMS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(</w:t>
      </w:r>
      <w:r w:rsidR="00F71F1A" w:rsidRPr="00AC2978">
        <w:rPr>
          <w:rFonts w:ascii="Verdana" w:eastAsia="Verdana" w:hAnsi="Verdana" w:cs="Verdana"/>
          <w:sz w:val="20"/>
          <w:lang w:eastAsia="en-US"/>
        </w:rPr>
        <w:t>TeMIP)</w:t>
      </w:r>
      <w:r w:rsidR="00F71F1A">
        <w:rPr>
          <w:rFonts w:ascii="Verdana" w:eastAsia="Verdana" w:hAnsi="Verdana" w:cs="Verdana"/>
          <w:color w:val="000000"/>
          <w:sz w:val="20"/>
        </w:rPr>
        <w:t xml:space="preserve">), </w:t>
      </w:r>
      <w:r w:rsidR="00F71F1A" w:rsidRPr="009F6CFC">
        <w:rPr>
          <w:rFonts w:ascii="Verdana" w:eastAsia="Verdana" w:hAnsi="Verdana" w:cs="Verdana"/>
          <w:color w:val="000000"/>
          <w:sz w:val="20"/>
        </w:rPr>
        <w:t>followed by conversion (parsing) and database insertion, finally empowered by Data Aggregation according to Business Rules and KPI based Alarm Management is managed with minimal OPEX.</w:t>
      </w:r>
      <w:r w:rsidR="00F71F1A" w:rsidRPr="00F71F1A">
        <w:rPr>
          <w:rFonts w:ascii="Verdana" w:eastAsia="Verdana" w:hAnsi="Verdana" w:cs="Verdana"/>
          <w:color w:val="000000"/>
          <w:sz w:val="20"/>
        </w:rPr>
        <w:t xml:space="preserve"> </w:t>
      </w:r>
      <w:r w:rsidR="00F71F1A" w:rsidRPr="009F6CFC">
        <w:rPr>
          <w:rFonts w:ascii="Verdana" w:eastAsia="Verdana" w:hAnsi="Verdana" w:cs="Verdana"/>
          <w:color w:val="000000"/>
          <w:sz w:val="20"/>
        </w:rPr>
        <w:t>XML based task definitions and advanced flow control functions provide a flexible and powerful server program for enterprise databases</w:t>
      </w:r>
      <w:r w:rsidR="00F71F1A">
        <w:rPr>
          <w:rFonts w:ascii="Verdana" w:eastAsia="Verdana" w:hAnsi="Verdana" w:cs="Verdana"/>
          <w:color w:val="000000"/>
          <w:sz w:val="20"/>
        </w:rPr>
        <w:t>.</w:t>
      </w:r>
      <w:r w:rsidR="00DF6399">
        <w:rPr>
          <w:rFonts w:ascii="Verdana" w:eastAsia="Verdana" w:hAnsi="Verdana" w:cs="Verdana"/>
          <w:color w:val="000000"/>
          <w:sz w:val="20"/>
        </w:rPr>
        <w:t xml:space="preserve"> </w:t>
      </w:r>
      <w:r w:rsidR="00DF6399">
        <w:rPr>
          <w:rFonts w:ascii="Verdana" w:eastAsia="Verdana" w:hAnsi="Verdana" w:cs="Verdana"/>
          <w:color w:val="000000"/>
          <w:sz w:val="20"/>
        </w:rPr>
        <w:lastRenderedPageBreak/>
        <w:t>I</w:t>
      </w:r>
      <w:r w:rsidR="00DF6399" w:rsidRPr="00AC2978">
        <w:rPr>
          <w:rFonts w:ascii="Verdana" w:hAnsi="Verdana" w:cs="Verdana"/>
          <w:sz w:val="20"/>
          <w:lang w:eastAsia="en-US"/>
        </w:rPr>
        <w:t>ts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core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business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logic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can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be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accessed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from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various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sources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like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Web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Service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client,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CORBA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client,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EJB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client</w:t>
      </w:r>
      <w:r w:rsidR="00DF6399" w:rsidRPr="00AC2978">
        <w:rPr>
          <w:rFonts w:ascii="Verdana" w:eastAsia="Verdana" w:hAnsi="Verdana" w:cs="Verdana"/>
          <w:sz w:val="20"/>
          <w:lang w:eastAsia="en-US"/>
        </w:rPr>
        <w:t xml:space="preserve"> </w:t>
      </w:r>
      <w:r w:rsidR="00DF6399" w:rsidRPr="00AC2978">
        <w:rPr>
          <w:rFonts w:ascii="Verdana" w:hAnsi="Verdana" w:cs="Verdana"/>
          <w:sz w:val="20"/>
          <w:lang w:eastAsia="en-US"/>
        </w:rPr>
        <w:t>etc.</w:t>
      </w:r>
      <w:r w:rsidR="00DF6399">
        <w:rPr>
          <w:rFonts w:ascii="Verdana" w:hAnsi="Verdana" w:cs="Verdana"/>
          <w:sz w:val="20"/>
          <w:lang w:eastAsia="en-US"/>
        </w:rPr>
        <w:t xml:space="preserve"> Developed system has a very robust </w:t>
      </w:r>
      <w:r w:rsidR="00385DF6">
        <w:rPr>
          <w:rFonts w:ascii="Verdana" w:hAnsi="Verdana" w:cs="Verdana"/>
          <w:sz w:val="20"/>
          <w:lang w:eastAsia="en-US"/>
        </w:rPr>
        <w:t>graphical</w:t>
      </w:r>
      <w:r w:rsidR="00DF6399">
        <w:rPr>
          <w:rFonts w:ascii="Verdana" w:hAnsi="Verdana" w:cs="Verdana"/>
          <w:sz w:val="20"/>
          <w:lang w:eastAsia="en-US"/>
        </w:rPr>
        <w:t xml:space="preserve"> web UI, email &amp; SMS based alarm notification System. </w:t>
      </w:r>
    </w:p>
    <w:p w:rsidR="002439A2" w:rsidRDefault="003304F0" w:rsidP="002439A2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Team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member(s):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13309D">
        <w:rPr>
          <w:rFonts w:ascii="Verdana" w:hAnsi="Verdana" w:cs="Verdana"/>
          <w:b/>
          <w:color w:val="000000"/>
          <w:sz w:val="20"/>
        </w:rPr>
        <w:t>5</w:t>
      </w:r>
    </w:p>
    <w:p w:rsidR="003304F0" w:rsidRPr="002439A2" w:rsidRDefault="003304F0" w:rsidP="002439A2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Role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Played: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System Architect &amp; Lead Software Engineer</w:t>
      </w:r>
    </w:p>
    <w:p w:rsidR="003304F0" w:rsidRPr="00AC2978" w:rsidRDefault="003304F0" w:rsidP="003304F0">
      <w:pPr>
        <w:pStyle w:val="BodyText"/>
        <w:spacing w:before="120" w:after="120"/>
        <w:ind w:left="720"/>
        <w:jc w:val="left"/>
        <w:rPr>
          <w:rFonts w:ascii="Verdana" w:eastAsia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Responsibilities: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3304F0" w:rsidRPr="00AC2978" w:rsidRDefault="003304F0" w:rsidP="003304F0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AC2978">
        <w:rPr>
          <w:rFonts w:ascii="Verdana" w:hAnsi="Verdana"/>
          <w:sz w:val="20"/>
          <w:szCs w:val="20"/>
        </w:rPr>
        <w:t>Responsible for Core Technical Architecture Both for Hardware and Software</w:t>
      </w:r>
    </w:p>
    <w:p w:rsidR="003304F0" w:rsidRPr="00AC2978" w:rsidRDefault="003304F0" w:rsidP="003304F0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AC2978">
        <w:rPr>
          <w:rFonts w:ascii="Verdana" w:hAnsi="Verdana"/>
          <w:sz w:val="20"/>
          <w:szCs w:val="20"/>
        </w:rPr>
        <w:t>Requirement Analysis.</w:t>
      </w:r>
    </w:p>
    <w:p w:rsidR="003304F0" w:rsidRPr="00AC2978" w:rsidRDefault="003304F0" w:rsidP="003304F0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AC2978">
        <w:rPr>
          <w:rFonts w:ascii="Verdana" w:hAnsi="Verdana"/>
          <w:sz w:val="20"/>
          <w:szCs w:val="20"/>
        </w:rPr>
        <w:t>Write USE cases &amp; USE case diagrams using Unified Modeling Language (UML) and Design Patterns.</w:t>
      </w:r>
    </w:p>
    <w:p w:rsidR="003304F0" w:rsidRPr="00AC2978" w:rsidRDefault="003304F0" w:rsidP="003304F0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AC2978">
        <w:rPr>
          <w:rFonts w:ascii="Verdana" w:hAnsi="Verdana" w:cs="Kartika"/>
          <w:color w:val="000000"/>
          <w:sz w:val="20"/>
          <w:szCs w:val="20"/>
        </w:rPr>
        <w:t>Developed</w:t>
      </w:r>
      <w:r w:rsidRPr="00AC2978">
        <w:rPr>
          <w:rFonts w:ascii="Verdana" w:hAnsi="Verdana"/>
          <w:color w:val="000000"/>
          <w:sz w:val="20"/>
          <w:szCs w:val="20"/>
        </w:rPr>
        <w:t xml:space="preserve"> the </w:t>
      </w:r>
      <w:r w:rsidRPr="00AC2978">
        <w:rPr>
          <w:rFonts w:ascii="Verdana" w:hAnsi="Verdana" w:cs="Kartika"/>
          <w:color w:val="000000"/>
          <w:sz w:val="20"/>
          <w:szCs w:val="20"/>
        </w:rPr>
        <w:t>software</w:t>
      </w:r>
      <w:r w:rsidRPr="00AC2978">
        <w:rPr>
          <w:rFonts w:ascii="Verdana" w:hAnsi="Verdana"/>
          <w:color w:val="000000"/>
          <w:sz w:val="20"/>
          <w:szCs w:val="20"/>
        </w:rPr>
        <w:t xml:space="preserve"> as a team member.</w:t>
      </w:r>
    </w:p>
    <w:p w:rsidR="003304F0" w:rsidRPr="002439A2" w:rsidRDefault="003304F0" w:rsidP="003304F0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AC2978">
        <w:rPr>
          <w:rFonts w:ascii="Verdana" w:hAnsi="Verdana"/>
          <w:color w:val="000000"/>
          <w:sz w:val="20"/>
          <w:szCs w:val="20"/>
        </w:rPr>
        <w:t xml:space="preserve">Guide and Motivate Junior Software Engineers </w:t>
      </w:r>
    </w:p>
    <w:p w:rsidR="003304F0" w:rsidRPr="00AC2978" w:rsidRDefault="003304F0" w:rsidP="003304F0">
      <w:pPr>
        <w:pStyle w:val="BodyText"/>
        <w:spacing w:before="120" w:after="120"/>
        <w:ind w:left="720"/>
        <w:rPr>
          <w:rFonts w:ascii="Verdana" w:hAnsi="Verdana" w:cs="Verdana"/>
          <w:color w:val="000000"/>
          <w:sz w:val="20"/>
          <w:lang w:val="en-GB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Software/Tools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used: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JSP,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Server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Faces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(JSF),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J2EE,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="00182302">
        <w:rPr>
          <w:rFonts w:ascii="Verdana" w:eastAsia="Verdana" w:hAnsi="Verdana" w:cs="Verdana"/>
          <w:color w:val="000000"/>
          <w:sz w:val="20"/>
          <w:lang w:val="en-GB"/>
        </w:rPr>
        <w:t xml:space="preserve">J2SE, </w:t>
      </w:r>
      <w:r w:rsidR="00005E4E">
        <w:rPr>
          <w:rFonts w:ascii="Verdana" w:hAnsi="Verdana" w:cs="Verdana"/>
          <w:color w:val="000000"/>
          <w:sz w:val="20"/>
          <w:lang w:val="en-GB"/>
        </w:rPr>
        <w:t>JBOSS</w:t>
      </w:r>
      <w:r w:rsidRPr="00AC2978">
        <w:rPr>
          <w:rFonts w:ascii="Verdana" w:hAnsi="Verdana" w:cs="Verdana"/>
          <w:color w:val="000000"/>
          <w:sz w:val="20"/>
          <w:lang w:val="en-GB"/>
        </w:rPr>
        <w:t>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EJB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3.0,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JPA/JTA,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Glassfish,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JavaScript,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Ajax,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CSS</w:t>
      </w:r>
      <w:r w:rsidR="00410C38">
        <w:rPr>
          <w:rFonts w:ascii="Verdana" w:hAnsi="Verdana" w:cs="Verdana"/>
          <w:color w:val="000000"/>
          <w:sz w:val="20"/>
          <w:lang w:val="en-GB"/>
        </w:rPr>
        <w:t xml:space="preserve">, </w:t>
      </w:r>
      <w:r w:rsidR="00ED5C4E">
        <w:rPr>
          <w:rFonts w:ascii="Verdana" w:hAnsi="Verdana" w:cs="Verdana"/>
          <w:color w:val="000000"/>
          <w:sz w:val="20"/>
          <w:lang w:val="en-GB"/>
        </w:rPr>
        <w:t>Perl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and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Oracle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Database.</w:t>
      </w:r>
    </w:p>
    <w:p w:rsidR="003304F0" w:rsidRPr="00AC2978" w:rsidRDefault="003304F0" w:rsidP="003304F0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color w:val="000000"/>
          <w:sz w:val="20"/>
        </w:rPr>
        <w:t>OS: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Solaris</w:t>
      </w:r>
      <w:r w:rsidR="00CC346B">
        <w:rPr>
          <w:rFonts w:ascii="Verdana" w:hAnsi="Verdana" w:cs="Verdana"/>
          <w:color w:val="000000"/>
          <w:sz w:val="20"/>
        </w:rPr>
        <w:t>, Linux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&amp;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Windows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XP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Professional.</w:t>
      </w:r>
      <w:r w:rsidRPr="00AC2978">
        <w:rPr>
          <w:rFonts w:ascii="Verdana" w:hAnsi="Verdana" w:cs="Verdana"/>
          <w:color w:val="000000"/>
          <w:sz w:val="20"/>
        </w:rPr>
        <w:br/>
      </w:r>
    </w:p>
    <w:p w:rsidR="003304F0" w:rsidRDefault="003304F0"/>
    <w:p w:rsidR="00666A52" w:rsidRPr="00AC2978" w:rsidRDefault="00666A52" w:rsidP="00666A52">
      <w:pPr>
        <w:pStyle w:val="BodyText"/>
        <w:numPr>
          <w:ilvl w:val="0"/>
          <w:numId w:val="3"/>
        </w:numPr>
        <w:jc w:val="left"/>
        <w:rPr>
          <w:rFonts w:ascii="Verdana" w:hAnsi="Verdana" w:cs="Verdana"/>
          <w:b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Project: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="00DF6399">
        <w:rPr>
          <w:rFonts w:ascii="Verdana" w:hAnsi="Verdana" w:cs="Verdana"/>
          <w:b/>
          <w:sz w:val="20"/>
        </w:rPr>
        <w:t xml:space="preserve">NERM </w:t>
      </w:r>
      <w:r w:rsidR="002302CC">
        <w:rPr>
          <w:rFonts w:ascii="Verdana" w:hAnsi="Verdana" w:cs="Verdana"/>
          <w:b/>
          <w:sz w:val="20"/>
        </w:rPr>
        <w:t>MAGIC-</w:t>
      </w:r>
      <w:r w:rsidR="00DF6399">
        <w:rPr>
          <w:rFonts w:ascii="Verdana" w:hAnsi="Verdana" w:cs="Verdana"/>
          <w:b/>
          <w:sz w:val="20"/>
        </w:rPr>
        <w:t xml:space="preserve">BOX </w:t>
      </w:r>
    </w:p>
    <w:p w:rsidR="003F273C" w:rsidRPr="00B97FA1" w:rsidRDefault="00666A52" w:rsidP="00B97FA1">
      <w:pPr>
        <w:pStyle w:val="BodyText"/>
        <w:spacing w:before="120" w:after="120"/>
        <w:ind w:left="720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color w:val="000000"/>
          <w:sz w:val="20"/>
        </w:rPr>
        <w:t>Description:</w:t>
      </w:r>
      <w:r>
        <w:rPr>
          <w:rFonts w:ascii="Verdana" w:hAnsi="Verdana" w:cs="Verdana"/>
          <w:b/>
          <w:color w:val="000000"/>
          <w:sz w:val="20"/>
        </w:rPr>
        <w:t xml:space="preserve"> </w:t>
      </w:r>
      <w:r w:rsidR="00060B37" w:rsidRPr="003F273C">
        <w:rPr>
          <w:rFonts w:ascii="Verdana" w:hAnsi="Verdana" w:cs="Verdana"/>
          <w:color w:val="000000"/>
          <w:sz w:val="20"/>
        </w:rPr>
        <w:t>NERM</w:t>
      </w:r>
      <w:r w:rsidR="003F273C">
        <w:rPr>
          <w:rFonts w:ascii="Verdana" w:hAnsi="Verdana" w:cs="Verdana"/>
          <w:color w:val="000000"/>
          <w:sz w:val="20"/>
        </w:rPr>
        <w:t xml:space="preserve"> </w:t>
      </w:r>
      <w:r w:rsidR="003F273C" w:rsidRPr="003F273C">
        <w:rPr>
          <w:rFonts w:ascii="Verdana" w:hAnsi="Verdana" w:cs="Verdana"/>
          <w:color w:val="000000"/>
          <w:sz w:val="20"/>
        </w:rPr>
        <w:t>(Network Engineering &amp; Resource Management)</w:t>
      </w:r>
      <w:r w:rsidR="003F273C">
        <w:rPr>
          <w:rFonts w:ascii="Verdana" w:hAnsi="Verdana" w:cs="Verdana"/>
          <w:color w:val="000000"/>
          <w:sz w:val="20"/>
        </w:rPr>
        <w:t xml:space="preserve"> MAGIC BOX </w:t>
      </w:r>
      <w:r w:rsidR="00060B37" w:rsidRPr="003F273C">
        <w:rPr>
          <w:rFonts w:ascii="Verdana" w:hAnsi="Verdana" w:cs="Verdana"/>
          <w:color w:val="000000"/>
          <w:sz w:val="20"/>
        </w:rPr>
        <w:t xml:space="preserve">is </w:t>
      </w:r>
      <w:r w:rsidR="009818C2" w:rsidRPr="003F273C">
        <w:rPr>
          <w:rFonts w:ascii="Verdana" w:hAnsi="Verdana" w:cs="Verdana"/>
          <w:color w:val="000000"/>
          <w:sz w:val="20"/>
        </w:rPr>
        <w:t>the</w:t>
      </w:r>
      <w:r w:rsidR="00060B37" w:rsidRPr="003F273C">
        <w:rPr>
          <w:rFonts w:ascii="Verdana" w:hAnsi="Verdana" w:cs="Verdana"/>
          <w:color w:val="000000"/>
          <w:sz w:val="20"/>
        </w:rPr>
        <w:t xml:space="preserve"> </w:t>
      </w:r>
      <w:r w:rsidR="009818C2" w:rsidRPr="003F273C">
        <w:rPr>
          <w:rFonts w:ascii="Verdana" w:hAnsi="Verdana" w:cs="Verdana"/>
          <w:color w:val="000000"/>
          <w:sz w:val="20"/>
        </w:rPr>
        <w:t>centralized</w:t>
      </w:r>
      <w:r w:rsidR="003F273C">
        <w:rPr>
          <w:rFonts w:ascii="Verdana" w:hAnsi="Verdana" w:cs="Verdana"/>
          <w:color w:val="000000"/>
          <w:sz w:val="20"/>
        </w:rPr>
        <w:t xml:space="preserve"> SDH planning</w:t>
      </w:r>
      <w:r w:rsidR="009818C2" w:rsidRPr="003F273C">
        <w:rPr>
          <w:rFonts w:ascii="Verdana" w:hAnsi="Verdana" w:cs="Verdana"/>
          <w:color w:val="000000"/>
          <w:sz w:val="20"/>
        </w:rPr>
        <w:t xml:space="preserve"> </w:t>
      </w:r>
      <w:r w:rsidR="003F273C" w:rsidRPr="003F273C">
        <w:rPr>
          <w:rFonts w:ascii="Verdana" w:hAnsi="Verdana" w:cs="Verdana"/>
          <w:color w:val="000000"/>
          <w:sz w:val="20"/>
        </w:rPr>
        <w:t>Inventory</w:t>
      </w:r>
      <w:r w:rsidR="00642438">
        <w:rPr>
          <w:rFonts w:ascii="Verdana" w:hAnsi="Verdana" w:cs="Verdana"/>
          <w:color w:val="000000"/>
          <w:sz w:val="20"/>
        </w:rPr>
        <w:t xml:space="preserve"> &amp; Workflow S</w:t>
      </w:r>
      <w:r w:rsidR="003F273C">
        <w:rPr>
          <w:rFonts w:ascii="Verdana" w:hAnsi="Verdana" w:cs="Verdana"/>
          <w:color w:val="000000"/>
          <w:sz w:val="20"/>
        </w:rPr>
        <w:t xml:space="preserve">olution </w:t>
      </w:r>
      <w:r w:rsidR="00642438">
        <w:rPr>
          <w:rFonts w:ascii="Verdana" w:hAnsi="Verdana" w:cs="Verdana"/>
          <w:color w:val="000000"/>
          <w:sz w:val="20"/>
        </w:rPr>
        <w:t>S</w:t>
      </w:r>
      <w:r w:rsidR="001C6A8E">
        <w:rPr>
          <w:rFonts w:ascii="Verdana" w:hAnsi="Verdana" w:cs="Verdana"/>
          <w:color w:val="000000"/>
          <w:sz w:val="20"/>
        </w:rPr>
        <w:t xml:space="preserve">oftware </w:t>
      </w:r>
      <w:r w:rsidR="003F273C">
        <w:rPr>
          <w:rFonts w:ascii="Verdana" w:hAnsi="Verdana" w:cs="Verdana"/>
          <w:color w:val="000000"/>
          <w:sz w:val="20"/>
        </w:rPr>
        <w:t>for Grameenphone</w:t>
      </w:r>
      <w:r w:rsidR="001C6A8E">
        <w:rPr>
          <w:rFonts w:ascii="Verdana" w:hAnsi="Verdana" w:cs="Verdana"/>
          <w:color w:val="000000"/>
          <w:sz w:val="20"/>
        </w:rPr>
        <w:t xml:space="preserve"> Ltd</w:t>
      </w:r>
      <w:r w:rsidR="003F273C">
        <w:rPr>
          <w:rFonts w:ascii="Verdana" w:hAnsi="Verdana" w:cs="Verdana"/>
          <w:color w:val="000000"/>
          <w:sz w:val="20"/>
        </w:rPr>
        <w:t xml:space="preserve">. </w:t>
      </w:r>
      <w:r w:rsidR="002A42DA" w:rsidRPr="002A42DA">
        <w:rPr>
          <w:rFonts w:ascii="Verdana" w:hAnsi="Verdana" w:cs="Verdana"/>
          <w:color w:val="000000"/>
          <w:sz w:val="20"/>
        </w:rPr>
        <w:t>This software is a heavy implementation of SNMP</w:t>
      </w:r>
      <w:r w:rsidR="00642438">
        <w:rPr>
          <w:rFonts w:ascii="Verdana" w:hAnsi="Verdana" w:cs="Verdana"/>
          <w:color w:val="000000"/>
          <w:sz w:val="20"/>
        </w:rPr>
        <w:t xml:space="preserve"> protocol</w:t>
      </w:r>
      <w:r w:rsidR="002A42DA" w:rsidRPr="002A42DA">
        <w:rPr>
          <w:rFonts w:ascii="Verdana" w:hAnsi="Verdana" w:cs="Verdana"/>
          <w:color w:val="000000"/>
          <w:sz w:val="20"/>
        </w:rPr>
        <w:t xml:space="preserve"> based communication</w:t>
      </w:r>
      <w:r w:rsidR="00771C71">
        <w:rPr>
          <w:rFonts w:ascii="Verdana" w:hAnsi="Verdana" w:cs="Verdana"/>
          <w:color w:val="000000"/>
          <w:sz w:val="20"/>
        </w:rPr>
        <w:t xml:space="preserve"> based on JAVA platform </w:t>
      </w:r>
      <w:r w:rsidR="00642438">
        <w:rPr>
          <w:rFonts w:ascii="Verdana" w:hAnsi="Verdana" w:cs="Verdana"/>
          <w:color w:val="000000"/>
          <w:sz w:val="20"/>
        </w:rPr>
        <w:t>between</w:t>
      </w:r>
      <w:r w:rsidR="002A42DA" w:rsidRPr="002A42DA">
        <w:rPr>
          <w:rFonts w:ascii="Verdana" w:hAnsi="Verdana" w:cs="Verdana"/>
          <w:color w:val="000000"/>
          <w:sz w:val="20"/>
        </w:rPr>
        <w:t xml:space="preserve"> network </w:t>
      </w:r>
      <w:r w:rsidR="00716D9A" w:rsidRPr="002A42DA">
        <w:rPr>
          <w:rFonts w:ascii="Verdana" w:hAnsi="Verdana" w:cs="Verdana"/>
          <w:color w:val="000000"/>
          <w:sz w:val="20"/>
        </w:rPr>
        <w:t>nodes</w:t>
      </w:r>
      <w:r w:rsidR="00716D9A">
        <w:rPr>
          <w:rFonts w:ascii="Verdana" w:hAnsi="Verdana" w:cs="Verdana"/>
          <w:color w:val="000000"/>
          <w:sz w:val="20"/>
        </w:rPr>
        <w:t xml:space="preserve"> (Nokia Siemens)</w:t>
      </w:r>
      <w:r w:rsidR="002A42DA">
        <w:rPr>
          <w:rFonts w:ascii="Verdana" w:hAnsi="Verdana" w:cs="Verdana"/>
          <w:color w:val="000000"/>
          <w:sz w:val="20"/>
        </w:rPr>
        <w:t xml:space="preserve"> </w:t>
      </w:r>
      <w:r w:rsidR="00642438">
        <w:rPr>
          <w:rFonts w:ascii="Verdana" w:hAnsi="Verdana" w:cs="Verdana"/>
          <w:color w:val="000000"/>
          <w:sz w:val="20"/>
        </w:rPr>
        <w:t xml:space="preserve">&amp; Inventory. </w:t>
      </w:r>
      <w:r w:rsidR="00B97FA1">
        <w:rPr>
          <w:rFonts w:ascii="Verdana" w:hAnsi="Verdana" w:cs="Verdana"/>
          <w:color w:val="000000"/>
          <w:sz w:val="20"/>
        </w:rPr>
        <w:t xml:space="preserve">The Software </w:t>
      </w:r>
      <w:r w:rsidR="00716D9A">
        <w:rPr>
          <w:rFonts w:ascii="Verdana" w:hAnsi="Verdana" w:cs="Verdana"/>
          <w:color w:val="000000"/>
          <w:sz w:val="20"/>
        </w:rPr>
        <w:t xml:space="preserve">facilitates </w:t>
      </w:r>
      <w:r w:rsidR="00B97FA1">
        <w:rPr>
          <w:rFonts w:ascii="Verdana" w:hAnsi="Verdana" w:cs="Verdana"/>
          <w:color w:val="000000"/>
          <w:sz w:val="20"/>
        </w:rPr>
        <w:t>deep level Synching of very complex SDH Inventory with Real Network &amp; supports efficient planning through Work Flow.</w:t>
      </w:r>
    </w:p>
    <w:p w:rsidR="00666A52" w:rsidRPr="00B97FA1" w:rsidRDefault="00666A52" w:rsidP="00666A52">
      <w:pPr>
        <w:pStyle w:val="BodyText"/>
        <w:ind w:left="720"/>
        <w:jc w:val="left"/>
        <w:rPr>
          <w:rFonts w:ascii="Verdana" w:hAnsi="Verdana" w:cs="Verdana"/>
          <w:b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Team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member(s):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716D9A">
        <w:rPr>
          <w:rFonts w:ascii="Verdana" w:hAnsi="Verdana" w:cs="Verdana"/>
          <w:b/>
          <w:color w:val="000000"/>
          <w:sz w:val="20"/>
        </w:rPr>
        <w:t>5</w:t>
      </w:r>
    </w:p>
    <w:p w:rsidR="00666A52" w:rsidRPr="002439A2" w:rsidRDefault="00666A52" w:rsidP="00666A52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Role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Played: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System Architect &amp; Lead Software Engineer</w:t>
      </w:r>
    </w:p>
    <w:p w:rsidR="00666A52" w:rsidRPr="00AC2978" w:rsidRDefault="00666A52" w:rsidP="00666A52">
      <w:pPr>
        <w:pStyle w:val="BodyText"/>
        <w:spacing w:before="120" w:after="120"/>
        <w:ind w:left="720"/>
        <w:jc w:val="left"/>
        <w:rPr>
          <w:rFonts w:ascii="Verdana" w:eastAsia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Responsibilities: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B97FA1" w:rsidRDefault="00666A52" w:rsidP="00666A52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B97FA1">
        <w:rPr>
          <w:rFonts w:ascii="Verdana" w:hAnsi="Verdana"/>
          <w:sz w:val="20"/>
          <w:szCs w:val="20"/>
        </w:rPr>
        <w:t xml:space="preserve">Responsible for Core Technical </w:t>
      </w:r>
      <w:r w:rsidR="00B97FA1" w:rsidRPr="00B97FA1">
        <w:rPr>
          <w:rFonts w:ascii="Verdana" w:hAnsi="Verdana"/>
          <w:sz w:val="20"/>
          <w:szCs w:val="20"/>
        </w:rPr>
        <w:t xml:space="preserve">Software </w:t>
      </w:r>
      <w:r w:rsidRPr="00B97FA1">
        <w:rPr>
          <w:rFonts w:ascii="Verdana" w:hAnsi="Verdana"/>
          <w:sz w:val="20"/>
          <w:szCs w:val="20"/>
        </w:rPr>
        <w:t xml:space="preserve">Architecture </w:t>
      </w:r>
    </w:p>
    <w:p w:rsidR="00CA5968" w:rsidRDefault="00666A52" w:rsidP="00D21EA2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B97FA1">
        <w:rPr>
          <w:rFonts w:ascii="Verdana" w:hAnsi="Verdana"/>
          <w:sz w:val="20"/>
          <w:szCs w:val="20"/>
        </w:rPr>
        <w:t>Requirement Analysis</w:t>
      </w:r>
    </w:p>
    <w:p w:rsidR="00666A52" w:rsidRPr="00D21EA2" w:rsidRDefault="00666A52" w:rsidP="00D21EA2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D21EA2">
        <w:rPr>
          <w:rFonts w:ascii="Verdana" w:hAnsi="Verdana"/>
          <w:sz w:val="20"/>
          <w:szCs w:val="20"/>
        </w:rPr>
        <w:t>Write USE cases &amp; USE case diagrams using Unified Modeling Language (UML) and Design Patterns.</w:t>
      </w:r>
    </w:p>
    <w:p w:rsidR="00666A52" w:rsidRPr="00AC2978" w:rsidRDefault="00666A52" w:rsidP="00666A52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AC2978">
        <w:rPr>
          <w:rFonts w:ascii="Verdana" w:hAnsi="Verdana" w:cs="Kartika"/>
          <w:color w:val="000000"/>
          <w:sz w:val="20"/>
          <w:szCs w:val="20"/>
        </w:rPr>
        <w:t>Developed</w:t>
      </w:r>
      <w:r w:rsidRPr="00AC2978">
        <w:rPr>
          <w:rFonts w:ascii="Verdana" w:hAnsi="Verdana"/>
          <w:color w:val="000000"/>
          <w:sz w:val="20"/>
          <w:szCs w:val="20"/>
        </w:rPr>
        <w:t xml:space="preserve"> the </w:t>
      </w:r>
      <w:r w:rsidRPr="00AC2978">
        <w:rPr>
          <w:rFonts w:ascii="Verdana" w:hAnsi="Verdana" w:cs="Kartika"/>
          <w:color w:val="000000"/>
          <w:sz w:val="20"/>
          <w:szCs w:val="20"/>
        </w:rPr>
        <w:t>software</w:t>
      </w:r>
      <w:r w:rsidRPr="00AC2978">
        <w:rPr>
          <w:rFonts w:ascii="Verdana" w:hAnsi="Verdana"/>
          <w:color w:val="000000"/>
          <w:sz w:val="20"/>
          <w:szCs w:val="20"/>
        </w:rPr>
        <w:t xml:space="preserve"> as a team member.</w:t>
      </w:r>
    </w:p>
    <w:p w:rsidR="00666A52" w:rsidRPr="00AC2978" w:rsidRDefault="00666A52" w:rsidP="00666A52">
      <w:pPr>
        <w:pStyle w:val="BodyText"/>
        <w:spacing w:before="120" w:after="120"/>
        <w:ind w:left="720"/>
        <w:rPr>
          <w:rFonts w:ascii="Verdana" w:hAnsi="Verdana" w:cs="Verdana"/>
          <w:color w:val="000000"/>
          <w:sz w:val="20"/>
          <w:lang w:val="en-GB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Software/Tools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used: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97FA1">
        <w:rPr>
          <w:rFonts w:ascii="Verdana" w:eastAsia="Verdana" w:hAnsi="Verdana" w:cs="Verdana"/>
          <w:color w:val="000000"/>
          <w:sz w:val="20"/>
        </w:rPr>
        <w:t xml:space="preserve">Struts, </w:t>
      </w:r>
      <w:r w:rsidRPr="00AC2978">
        <w:rPr>
          <w:rFonts w:ascii="Verdana" w:hAnsi="Verdana" w:cs="Verdana"/>
          <w:color w:val="000000"/>
          <w:sz w:val="20"/>
          <w:lang w:val="en-GB"/>
        </w:rPr>
        <w:t>Java,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JSP,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Server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Faces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(JSF),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J2EE,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JBPM,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EJB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3.0,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JPA/JTA,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="00B97FA1">
        <w:rPr>
          <w:rFonts w:ascii="Verdana" w:hAnsi="Verdana" w:cs="Verdana"/>
          <w:color w:val="000000"/>
          <w:sz w:val="20"/>
          <w:lang w:val="en-GB"/>
        </w:rPr>
        <w:t>Weblogic</w:t>
      </w:r>
      <w:r w:rsidRPr="00AC2978">
        <w:rPr>
          <w:rFonts w:ascii="Verdana" w:hAnsi="Verdana" w:cs="Verdana"/>
          <w:color w:val="000000"/>
          <w:sz w:val="20"/>
          <w:lang w:val="en-GB"/>
        </w:rPr>
        <w:t>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JavaScript,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Ajax,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CSS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and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Oracle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Database.</w:t>
      </w:r>
    </w:p>
    <w:p w:rsidR="00D21EA2" w:rsidRDefault="00666A52" w:rsidP="00CA5968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color w:val="000000"/>
          <w:sz w:val="20"/>
        </w:rPr>
        <w:t>OS: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CC346B">
        <w:rPr>
          <w:rFonts w:ascii="Verdana" w:hAnsi="Verdana" w:cs="Verdana"/>
          <w:color w:val="000000"/>
          <w:sz w:val="20"/>
        </w:rPr>
        <w:t xml:space="preserve">Solaris </w:t>
      </w:r>
      <w:r w:rsidR="00B97FA1">
        <w:rPr>
          <w:rFonts w:ascii="Verdana" w:hAnsi="Verdana" w:cs="Verdana"/>
          <w:color w:val="000000"/>
          <w:sz w:val="20"/>
        </w:rPr>
        <w:t xml:space="preserve">&amp; </w:t>
      </w:r>
      <w:r w:rsidR="00B97FA1" w:rsidRPr="00AC2978">
        <w:rPr>
          <w:rFonts w:ascii="Verdana" w:hAnsi="Verdana" w:cs="Verdana"/>
          <w:color w:val="000000"/>
          <w:sz w:val="20"/>
        </w:rPr>
        <w:t>Windows</w:t>
      </w:r>
      <w:r w:rsidR="00B97FA1"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97FA1" w:rsidRPr="00AC2978">
        <w:rPr>
          <w:rFonts w:ascii="Verdana" w:hAnsi="Verdana" w:cs="Verdana"/>
          <w:color w:val="000000"/>
          <w:sz w:val="20"/>
        </w:rPr>
        <w:t>XP</w:t>
      </w:r>
      <w:r w:rsidR="00B97FA1"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97FA1" w:rsidRPr="00AC2978">
        <w:rPr>
          <w:rFonts w:ascii="Verdana" w:hAnsi="Verdana" w:cs="Verdana"/>
          <w:color w:val="000000"/>
          <w:sz w:val="20"/>
        </w:rPr>
        <w:t>Professional</w:t>
      </w:r>
      <w:r w:rsidRPr="00AC2978">
        <w:rPr>
          <w:rFonts w:ascii="Verdana" w:hAnsi="Verdana" w:cs="Verdana"/>
          <w:color w:val="000000"/>
          <w:sz w:val="20"/>
        </w:rPr>
        <w:t>.</w:t>
      </w:r>
      <w:r w:rsidRPr="00AC2978">
        <w:rPr>
          <w:rFonts w:ascii="Verdana" w:hAnsi="Verdana" w:cs="Verdana"/>
          <w:color w:val="000000"/>
          <w:sz w:val="20"/>
        </w:rPr>
        <w:br/>
      </w:r>
    </w:p>
    <w:p w:rsidR="009B7D71" w:rsidRPr="00AC2978" w:rsidRDefault="009B7D71" w:rsidP="009B7D71">
      <w:pPr>
        <w:pStyle w:val="BodyText"/>
        <w:numPr>
          <w:ilvl w:val="0"/>
          <w:numId w:val="3"/>
        </w:numPr>
        <w:jc w:val="left"/>
        <w:rPr>
          <w:rFonts w:ascii="Verdana" w:hAnsi="Verdana" w:cs="Verdana"/>
          <w:b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Project: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</w:rPr>
        <w:t>iNMS</w:t>
      </w:r>
    </w:p>
    <w:p w:rsidR="009B7D71" w:rsidRPr="00AC2978" w:rsidRDefault="009B7D71" w:rsidP="009B7D71">
      <w:pPr>
        <w:pStyle w:val="BodyText"/>
        <w:spacing w:before="120" w:after="120"/>
        <w:ind w:left="720"/>
        <w:rPr>
          <w:rFonts w:ascii="Verdana" w:hAnsi="Verdana" w:cs="Verdana"/>
          <w:sz w:val="20"/>
          <w:lang w:eastAsia="en-US"/>
        </w:rPr>
      </w:pPr>
      <w:r w:rsidRPr="00AC2978">
        <w:rPr>
          <w:rFonts w:ascii="Verdana" w:hAnsi="Verdana" w:cs="Verdana"/>
          <w:b/>
          <w:color w:val="000000"/>
          <w:sz w:val="20"/>
        </w:rPr>
        <w:t>Description: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9B7D71">
        <w:rPr>
          <w:rFonts w:ascii="Verdana" w:eastAsia="Verdana" w:hAnsi="Verdana" w:cs="Verdana"/>
          <w:bCs/>
          <w:color w:val="000000"/>
          <w:sz w:val="20"/>
        </w:rPr>
        <w:t>iNMS</w:t>
      </w:r>
      <w:r>
        <w:rPr>
          <w:rFonts w:ascii="Verdana" w:eastAsia="Verdana" w:hAnsi="Verdana" w:cs="Verdana"/>
          <w:bCs/>
          <w:color w:val="000000"/>
          <w:sz w:val="20"/>
        </w:rPr>
        <w:t xml:space="preserve"> is a T</w:t>
      </w:r>
      <w:r w:rsidRPr="009B7D71">
        <w:rPr>
          <w:rFonts w:ascii="Verdana" w:eastAsia="Verdana" w:hAnsi="Verdana" w:cs="Verdana"/>
          <w:bCs/>
          <w:color w:val="000000"/>
          <w:sz w:val="20"/>
        </w:rPr>
        <w:t xml:space="preserve">elnet based </w:t>
      </w:r>
      <w:r>
        <w:rPr>
          <w:rFonts w:ascii="Verdana" w:eastAsia="Verdana" w:hAnsi="Verdana" w:cs="Verdana"/>
          <w:bCs/>
          <w:color w:val="000000"/>
          <w:sz w:val="20"/>
        </w:rPr>
        <w:t xml:space="preserve">Real time </w:t>
      </w:r>
      <w:r w:rsidRPr="009B7D71">
        <w:rPr>
          <w:rFonts w:ascii="Verdana" w:eastAsia="Verdana" w:hAnsi="Verdana" w:cs="Verdana"/>
          <w:bCs/>
          <w:color w:val="000000"/>
          <w:sz w:val="20"/>
        </w:rPr>
        <w:t>BTS alarm Collection</w:t>
      </w:r>
      <w:r>
        <w:rPr>
          <w:rFonts w:ascii="Verdana" w:eastAsia="Verdana" w:hAnsi="Verdana" w:cs="Verdana"/>
          <w:bCs/>
          <w:color w:val="000000"/>
          <w:sz w:val="20"/>
        </w:rPr>
        <w:t xml:space="preserve"> Software from Huawei &amp; Ericsson nodes in Grameenphone. Along with it processes import</w:t>
      </w:r>
      <w:r w:rsidR="0022257D">
        <w:rPr>
          <w:rFonts w:ascii="Verdana" w:eastAsia="Verdana" w:hAnsi="Verdana" w:cs="Verdana"/>
          <w:bCs/>
          <w:color w:val="000000"/>
          <w:sz w:val="20"/>
        </w:rPr>
        <w:t>ant  alarms, performs RCA against those</w:t>
      </w:r>
      <w:r>
        <w:rPr>
          <w:rFonts w:ascii="Verdana" w:eastAsia="Verdana" w:hAnsi="Verdana" w:cs="Verdana"/>
          <w:bCs/>
          <w:color w:val="000000"/>
          <w:sz w:val="20"/>
        </w:rPr>
        <w:t xml:space="preserve"> &amp; notifies concerned engineers through SMS based push-pull service.</w:t>
      </w:r>
    </w:p>
    <w:p w:rsidR="009B7D71" w:rsidRPr="00B57C33" w:rsidRDefault="009B7D71" w:rsidP="00B57C33">
      <w:pPr>
        <w:pStyle w:val="BodyText"/>
        <w:spacing w:before="120" w:after="120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Team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member(s):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57C33">
        <w:rPr>
          <w:rFonts w:ascii="Verdana" w:hAnsi="Verdana" w:cs="Verdana"/>
          <w:color w:val="000000"/>
          <w:sz w:val="20"/>
        </w:rPr>
        <w:t>4</w:t>
      </w:r>
    </w:p>
    <w:p w:rsidR="009B7D71" w:rsidRPr="00AC2978" w:rsidRDefault="009B7D71" w:rsidP="009B7D71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Role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Played: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Analyst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Programmer</w:t>
      </w:r>
    </w:p>
    <w:p w:rsidR="009B7D71" w:rsidRPr="00AC2978" w:rsidRDefault="009B7D71" w:rsidP="009B7D71">
      <w:pPr>
        <w:pStyle w:val="BodyText"/>
        <w:spacing w:before="120" w:after="120"/>
        <w:ind w:left="720"/>
        <w:jc w:val="left"/>
        <w:rPr>
          <w:rFonts w:ascii="Verdana" w:eastAsia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Responsibilities: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9B7D71" w:rsidRPr="00AC2978" w:rsidRDefault="009B7D71" w:rsidP="009B7D71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AC2978">
        <w:rPr>
          <w:rFonts w:ascii="Verdana" w:hAnsi="Verdana"/>
          <w:sz w:val="20"/>
          <w:szCs w:val="20"/>
        </w:rPr>
        <w:lastRenderedPageBreak/>
        <w:t>Requirement Analysis and Design as a team member.</w:t>
      </w:r>
    </w:p>
    <w:p w:rsidR="009B7D71" w:rsidRPr="00AC2978" w:rsidRDefault="009B7D71" w:rsidP="009B7D71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sz w:val="20"/>
          <w:szCs w:val="20"/>
        </w:rPr>
      </w:pPr>
      <w:r w:rsidRPr="00AC2978">
        <w:rPr>
          <w:rFonts w:ascii="Verdana" w:hAnsi="Verdana"/>
          <w:sz w:val="20"/>
          <w:szCs w:val="20"/>
        </w:rPr>
        <w:t>Write USE cases &amp; USE case diagrams using Unified Modeling Language (UML).</w:t>
      </w:r>
    </w:p>
    <w:p w:rsidR="009B7D71" w:rsidRPr="00AC2978" w:rsidRDefault="009B7D71" w:rsidP="009B7D71">
      <w:pPr>
        <w:numPr>
          <w:ilvl w:val="0"/>
          <w:numId w:val="2"/>
        </w:numPr>
        <w:tabs>
          <w:tab w:val="clear" w:pos="720"/>
          <w:tab w:val="num" w:pos="1440"/>
        </w:tabs>
        <w:autoSpaceDE w:val="0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AC2978">
        <w:rPr>
          <w:rFonts w:ascii="Verdana" w:hAnsi="Verdana" w:cs="Kartika"/>
          <w:color w:val="000000"/>
          <w:sz w:val="20"/>
          <w:szCs w:val="20"/>
        </w:rPr>
        <w:t>Developed</w:t>
      </w:r>
      <w:r w:rsidRPr="00AC2978">
        <w:rPr>
          <w:rFonts w:ascii="Verdana" w:hAnsi="Verdana"/>
          <w:color w:val="000000"/>
          <w:sz w:val="20"/>
          <w:szCs w:val="20"/>
        </w:rPr>
        <w:t xml:space="preserve"> the </w:t>
      </w:r>
      <w:r w:rsidRPr="00AC2978">
        <w:rPr>
          <w:rFonts w:ascii="Verdana" w:hAnsi="Verdana" w:cs="Kartika"/>
          <w:color w:val="000000"/>
          <w:sz w:val="20"/>
          <w:szCs w:val="20"/>
        </w:rPr>
        <w:t>software</w:t>
      </w:r>
      <w:r w:rsidRPr="00AC2978">
        <w:rPr>
          <w:rFonts w:ascii="Verdana" w:hAnsi="Verdana"/>
          <w:color w:val="000000"/>
          <w:sz w:val="20"/>
          <w:szCs w:val="20"/>
        </w:rPr>
        <w:t xml:space="preserve"> as a team member.</w:t>
      </w:r>
    </w:p>
    <w:p w:rsidR="009B7D71" w:rsidRPr="00AC2978" w:rsidRDefault="009B7D71" w:rsidP="009B7D71">
      <w:pPr>
        <w:autoSpaceDE w:val="0"/>
        <w:jc w:val="both"/>
        <w:rPr>
          <w:rFonts w:ascii="Verdana" w:hAnsi="Verdana"/>
          <w:sz w:val="20"/>
          <w:szCs w:val="20"/>
        </w:rPr>
      </w:pPr>
    </w:p>
    <w:p w:rsidR="009B7D71" w:rsidRPr="00AC2978" w:rsidRDefault="009B7D71" w:rsidP="009B7D71">
      <w:pPr>
        <w:pStyle w:val="BodyText"/>
        <w:spacing w:before="120" w:after="120"/>
        <w:ind w:left="720"/>
        <w:rPr>
          <w:rFonts w:ascii="Verdana" w:hAnsi="Verdana" w:cs="Verdana"/>
          <w:color w:val="000000"/>
          <w:sz w:val="20"/>
          <w:lang w:val="en-GB"/>
        </w:rPr>
      </w:pPr>
      <w:r w:rsidRPr="00AC2978">
        <w:rPr>
          <w:rFonts w:ascii="Verdana" w:hAnsi="Verdana" w:cs="Verdana"/>
          <w:b/>
          <w:bCs/>
          <w:color w:val="000000"/>
          <w:sz w:val="20"/>
        </w:rPr>
        <w:t>Software/Tools</w:t>
      </w:r>
      <w:r w:rsidRPr="00AC2978">
        <w:rPr>
          <w:rFonts w:ascii="Verdana" w:eastAsia="Verdana" w:hAnsi="Verdana" w:cs="Verdana"/>
          <w:b/>
          <w:bCs/>
          <w:color w:val="000000"/>
          <w:sz w:val="20"/>
        </w:rPr>
        <w:t xml:space="preserve"> </w:t>
      </w:r>
      <w:r w:rsidRPr="00AC2978">
        <w:rPr>
          <w:rFonts w:ascii="Verdana" w:hAnsi="Verdana" w:cs="Verdana"/>
          <w:b/>
          <w:bCs/>
          <w:color w:val="000000"/>
          <w:sz w:val="20"/>
        </w:rPr>
        <w:t>used: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57C33">
        <w:rPr>
          <w:rFonts w:ascii="Verdana" w:eastAsia="Verdana" w:hAnsi="Verdana" w:cs="Verdana"/>
          <w:color w:val="000000"/>
          <w:sz w:val="20"/>
        </w:rPr>
        <w:t xml:space="preserve">Core </w:t>
      </w:r>
      <w:r w:rsidRPr="00AC2978">
        <w:rPr>
          <w:rFonts w:ascii="Verdana" w:hAnsi="Verdana" w:cs="Verdana"/>
          <w:color w:val="000000"/>
          <w:sz w:val="20"/>
          <w:lang w:val="en-GB"/>
        </w:rPr>
        <w:t>Java,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JSP,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Java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Server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Faces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(JSF),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="00B57C33">
        <w:rPr>
          <w:rFonts w:ascii="Verdana" w:eastAsia="Verdana" w:hAnsi="Verdana" w:cs="Verdana"/>
          <w:color w:val="000000"/>
          <w:sz w:val="20"/>
          <w:lang w:val="en-GB"/>
        </w:rPr>
        <w:t xml:space="preserve">Visual basic, </w:t>
      </w:r>
      <w:r w:rsidR="00ED5C4E">
        <w:rPr>
          <w:rFonts w:ascii="Verdana" w:eastAsia="Verdana" w:hAnsi="Verdana" w:cs="Verdana"/>
          <w:color w:val="000000"/>
          <w:sz w:val="20"/>
          <w:lang w:val="en-GB"/>
        </w:rPr>
        <w:t xml:space="preserve">Batch/Shell Scripts, Perl, </w:t>
      </w:r>
      <w:r w:rsidRPr="00AC2978">
        <w:rPr>
          <w:rFonts w:ascii="Verdana" w:hAnsi="Verdana" w:cs="Verdana"/>
          <w:color w:val="000000"/>
          <w:sz w:val="20"/>
          <w:lang w:val="en-GB"/>
        </w:rPr>
        <w:t>JavaScript,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Ajax,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CSS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and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Pr="00AC2978">
        <w:rPr>
          <w:rFonts w:ascii="Verdana" w:hAnsi="Verdana" w:cs="Verdana"/>
          <w:color w:val="000000"/>
          <w:sz w:val="20"/>
          <w:lang w:val="en-GB"/>
        </w:rPr>
        <w:t>Oracle</w:t>
      </w:r>
      <w:r w:rsidRPr="00AC2978">
        <w:rPr>
          <w:rFonts w:ascii="Verdana" w:eastAsia="Verdana" w:hAnsi="Verdana" w:cs="Verdana"/>
          <w:color w:val="000000"/>
          <w:sz w:val="20"/>
          <w:lang w:val="en-GB"/>
        </w:rPr>
        <w:t xml:space="preserve"> </w:t>
      </w:r>
      <w:r w:rsidR="00B57C33">
        <w:rPr>
          <w:rFonts w:ascii="Verdana" w:eastAsia="Verdana" w:hAnsi="Verdana" w:cs="Verdana"/>
          <w:color w:val="000000"/>
          <w:sz w:val="20"/>
          <w:lang w:val="en-GB"/>
        </w:rPr>
        <w:t xml:space="preserve">&amp; </w:t>
      </w:r>
      <w:r w:rsidR="00B57C33">
        <w:rPr>
          <w:rFonts w:ascii="Verdana" w:hAnsi="Verdana" w:cs="Verdana"/>
          <w:color w:val="000000"/>
          <w:sz w:val="20"/>
        </w:rPr>
        <w:t xml:space="preserve">MS-SQL </w:t>
      </w:r>
      <w:r w:rsidRPr="00AC2978">
        <w:rPr>
          <w:rFonts w:ascii="Verdana" w:hAnsi="Verdana" w:cs="Verdana"/>
          <w:color w:val="000000"/>
          <w:sz w:val="20"/>
          <w:lang w:val="en-GB"/>
        </w:rPr>
        <w:t>Database.</w:t>
      </w:r>
    </w:p>
    <w:p w:rsidR="009B7D71" w:rsidRPr="00AC2978" w:rsidRDefault="009B7D71" w:rsidP="009B7D71">
      <w:pPr>
        <w:pStyle w:val="BodyText"/>
        <w:ind w:left="720"/>
        <w:jc w:val="left"/>
        <w:rPr>
          <w:rFonts w:ascii="Verdana" w:hAnsi="Verdana" w:cs="Verdana"/>
          <w:color w:val="000000"/>
          <w:sz w:val="20"/>
        </w:rPr>
      </w:pPr>
      <w:r w:rsidRPr="00AC2978">
        <w:rPr>
          <w:rFonts w:ascii="Verdana" w:hAnsi="Verdana" w:cs="Verdana"/>
          <w:b/>
          <w:color w:val="000000"/>
          <w:sz w:val="20"/>
        </w:rPr>
        <w:t>OS: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Solaris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&amp;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Pr="00AC2978">
        <w:rPr>
          <w:rFonts w:ascii="Verdana" w:hAnsi="Verdana" w:cs="Verdana"/>
          <w:color w:val="000000"/>
          <w:sz w:val="20"/>
        </w:rPr>
        <w:t>Windows</w:t>
      </w:r>
      <w:r w:rsidRPr="00AC2978">
        <w:rPr>
          <w:rFonts w:ascii="Verdana" w:eastAsia="Verdana" w:hAnsi="Verdana" w:cs="Verdana"/>
          <w:color w:val="000000"/>
          <w:sz w:val="20"/>
        </w:rPr>
        <w:t xml:space="preserve"> </w:t>
      </w:r>
      <w:r w:rsidR="00B57C33">
        <w:rPr>
          <w:rFonts w:ascii="Verdana" w:hAnsi="Verdana" w:cs="Verdana"/>
          <w:color w:val="000000"/>
          <w:sz w:val="20"/>
        </w:rPr>
        <w:t>Server 2003</w:t>
      </w:r>
      <w:r w:rsidRPr="00AC2978">
        <w:rPr>
          <w:rFonts w:ascii="Verdana" w:hAnsi="Verdana" w:cs="Verdana"/>
          <w:color w:val="000000"/>
          <w:sz w:val="20"/>
        </w:rPr>
        <w:t>.</w:t>
      </w:r>
    </w:p>
    <w:p w:rsidR="00CA5968" w:rsidRDefault="00CA5968" w:rsidP="00100435">
      <w:pPr>
        <w:jc w:val="both"/>
        <w:rPr>
          <w:rStyle w:val="tx1"/>
          <w:rFonts w:ascii="Verdana" w:eastAsia="Verdana" w:hAnsi="Verdana" w:cs="Verdana"/>
          <w:b w:val="0"/>
          <w:color w:val="000000"/>
          <w:sz w:val="20"/>
          <w:szCs w:val="20"/>
        </w:rPr>
      </w:pPr>
    </w:p>
    <w:p w:rsidR="00CA5968" w:rsidRDefault="00CA5968" w:rsidP="00100435">
      <w:pPr>
        <w:jc w:val="both"/>
        <w:rPr>
          <w:rStyle w:val="tx1"/>
          <w:rFonts w:ascii="Verdana" w:eastAsia="Verdana" w:hAnsi="Verdana" w:cs="Verdana"/>
          <w:b w:val="0"/>
          <w:color w:val="000000"/>
          <w:sz w:val="20"/>
          <w:szCs w:val="20"/>
        </w:rPr>
      </w:pPr>
    </w:p>
    <w:p w:rsidR="00CA5968" w:rsidRDefault="00CA5968" w:rsidP="00100435">
      <w:pPr>
        <w:jc w:val="both"/>
        <w:rPr>
          <w:rStyle w:val="tx1"/>
          <w:rFonts w:ascii="Verdana" w:eastAsia="Verdana" w:hAnsi="Verdana" w:cs="Verdana"/>
          <w:b w:val="0"/>
          <w:color w:val="000000"/>
          <w:sz w:val="20"/>
          <w:szCs w:val="20"/>
        </w:rPr>
      </w:pPr>
    </w:p>
    <w:p w:rsidR="00100435" w:rsidRDefault="00100435" w:rsidP="00100435">
      <w:pPr>
        <w:jc w:val="both"/>
        <w:rPr>
          <w:rStyle w:val="tx1"/>
          <w:rFonts w:ascii="Verdana" w:eastAsia="Verdana" w:hAnsi="Verdana" w:cs="Verdana"/>
          <w:b w:val="0"/>
          <w:sz w:val="20"/>
          <w:szCs w:val="20"/>
        </w:rPr>
      </w:pPr>
      <w:r w:rsidRPr="00EF41B2">
        <w:rPr>
          <w:rStyle w:val="tx1"/>
          <w:rFonts w:ascii="Verdana" w:eastAsia="Verdana" w:hAnsi="Verdana" w:cs="Verdana"/>
          <w:b w:val="0"/>
          <w:color w:val="000000"/>
          <w:sz w:val="20"/>
          <w:szCs w:val="20"/>
        </w:rPr>
        <w:t xml:space="preserve">I have found </w:t>
      </w:r>
      <w:r w:rsidR="00F83AC1">
        <w:rPr>
          <w:rFonts w:ascii="Verdana" w:hAnsi="Verdana" w:cs="Verdana"/>
          <w:b/>
          <w:sz w:val="20"/>
          <w:szCs w:val="20"/>
        </w:rPr>
        <w:t>Md. Rukunuzzaman</w:t>
      </w:r>
      <w:r w:rsidR="00F83AC1" w:rsidRPr="004A6644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Style w:val="tx1"/>
          <w:rFonts w:ascii="Verdana" w:eastAsia="Verdana" w:hAnsi="Verdana" w:cs="Verdana"/>
          <w:b w:val="0"/>
          <w:sz w:val="20"/>
          <w:szCs w:val="20"/>
        </w:rPr>
        <w:t>confident and responsible as well as trustworthy and committed to his duties. He has the capacity to work independently as well as in team environment.</w:t>
      </w:r>
    </w:p>
    <w:p w:rsidR="00D21EA2" w:rsidRPr="00D21EA2" w:rsidRDefault="00D21EA2" w:rsidP="00100435">
      <w:pPr>
        <w:jc w:val="both"/>
        <w:rPr>
          <w:rFonts w:ascii="Verdana" w:eastAsia="Verdana" w:hAnsi="Verdana" w:cs="Verdana"/>
          <w:bCs/>
          <w:sz w:val="20"/>
          <w:szCs w:val="20"/>
        </w:rPr>
      </w:pPr>
    </w:p>
    <w:p w:rsidR="00100435" w:rsidRPr="00EF41B2" w:rsidRDefault="00100435" w:rsidP="00100435">
      <w:pPr>
        <w:jc w:val="both"/>
        <w:rPr>
          <w:rFonts w:ascii="Verdana" w:hAnsi="Verdana" w:cs="Verdana"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I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wish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him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every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success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in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his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life.</w:t>
      </w:r>
    </w:p>
    <w:p w:rsidR="009740B4" w:rsidRDefault="009740B4"/>
    <w:p w:rsidR="00100435" w:rsidRDefault="00100435"/>
    <w:p w:rsidR="00792C3A" w:rsidRDefault="00792C3A"/>
    <w:p w:rsidR="00792C3A" w:rsidRDefault="00792C3A"/>
    <w:p w:rsidR="00792C3A" w:rsidRDefault="00792C3A"/>
    <w:p w:rsidR="00792C3A" w:rsidRDefault="00792C3A"/>
    <w:p w:rsidR="00792C3A" w:rsidRDefault="00792C3A"/>
    <w:p w:rsidR="00792C3A" w:rsidRDefault="00792C3A"/>
    <w:p w:rsidR="00792C3A" w:rsidRDefault="00792C3A"/>
    <w:p w:rsidR="00287224" w:rsidRDefault="00287224"/>
    <w:p w:rsidR="00100435" w:rsidRPr="00EF41B2" w:rsidRDefault="00100435" w:rsidP="00100435">
      <w:pPr>
        <w:jc w:val="both"/>
        <w:rPr>
          <w:rFonts w:ascii="Verdana" w:hAnsi="Verdana" w:cs="Verdana"/>
          <w:b/>
          <w:sz w:val="20"/>
          <w:szCs w:val="20"/>
        </w:rPr>
      </w:pPr>
      <w:r w:rsidRPr="00EF41B2">
        <w:rPr>
          <w:rFonts w:ascii="Verdana" w:hAnsi="Verdana" w:cs="Verdana"/>
          <w:b/>
          <w:sz w:val="20"/>
          <w:szCs w:val="20"/>
        </w:rPr>
        <w:t>_______________________________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sz w:val="20"/>
          <w:szCs w:val="20"/>
        </w:rPr>
        <w:t>Abu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Yusuf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Mohammad</w:t>
      </w:r>
      <w:r w:rsidRPr="00EF41B2">
        <w:rPr>
          <w:rFonts w:ascii="Verdana" w:eastAsia="Verdana" w:hAnsi="Verdana" w:cs="Verdana"/>
          <w:sz w:val="20"/>
          <w:szCs w:val="20"/>
        </w:rPr>
        <w:t xml:space="preserve"> </w:t>
      </w:r>
      <w:r w:rsidRPr="00EF41B2">
        <w:rPr>
          <w:rFonts w:ascii="Verdana" w:hAnsi="Verdana" w:cs="Verdana"/>
          <w:sz w:val="20"/>
          <w:szCs w:val="20"/>
        </w:rPr>
        <w:t>Sayem</w:t>
      </w:r>
      <w:r w:rsidRPr="00EF41B2">
        <w:rPr>
          <w:rFonts w:ascii="Verdana" w:hAnsi="Verdana" w:cs="Verdana"/>
          <w:sz w:val="20"/>
          <w:szCs w:val="20"/>
        </w:rPr>
        <w:br/>
      </w:r>
      <w:r w:rsidRPr="00EF41B2">
        <w:rPr>
          <w:rFonts w:ascii="Verdana" w:hAnsi="Verdana" w:cs="Verdana"/>
          <w:bCs/>
          <w:sz w:val="20"/>
          <w:szCs w:val="20"/>
        </w:rPr>
        <w:t>General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Manager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bCs/>
          <w:sz w:val="20"/>
          <w:szCs w:val="20"/>
        </w:rPr>
        <w:t>Operation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System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Support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(OSS)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bCs/>
          <w:sz w:val="20"/>
          <w:szCs w:val="20"/>
        </w:rPr>
        <w:t>Operation</w:t>
      </w:r>
      <w:r>
        <w:rPr>
          <w:rFonts w:ascii="Verdana" w:hAnsi="Verdana" w:cs="Verdana"/>
          <w:bCs/>
          <w:sz w:val="20"/>
          <w:szCs w:val="20"/>
        </w:rPr>
        <w:t>s Department</w:t>
      </w:r>
      <w:r w:rsidRPr="00EF41B2">
        <w:rPr>
          <w:rFonts w:ascii="Verdana" w:hAnsi="Verdana" w:cs="Verdana"/>
          <w:bCs/>
          <w:sz w:val="20"/>
          <w:szCs w:val="20"/>
        </w:rPr>
        <w:t>,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Technology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Division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bCs/>
          <w:sz w:val="20"/>
          <w:szCs w:val="20"/>
        </w:rPr>
        <w:t>Grameenphone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Ltd.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bCs/>
          <w:sz w:val="20"/>
          <w:szCs w:val="20"/>
        </w:rPr>
        <w:t>E-mail</w:t>
      </w:r>
      <w:r w:rsidRPr="00EF41B2">
        <w:rPr>
          <w:rFonts w:ascii="Verdana" w:hAnsi="Verdana" w:cs="Verdana"/>
          <w:bCs/>
          <w:sz w:val="20"/>
          <w:szCs w:val="20"/>
        </w:rPr>
        <w:tab/>
        <w:t>: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sayem@grameenphone.com</w:t>
      </w:r>
    </w:p>
    <w:p w:rsidR="00100435" w:rsidRPr="00EF41B2" w:rsidRDefault="00100435" w:rsidP="00100435">
      <w:pPr>
        <w:rPr>
          <w:rFonts w:ascii="Verdana" w:hAnsi="Verdana" w:cs="Verdana"/>
          <w:bCs/>
          <w:sz w:val="20"/>
          <w:szCs w:val="20"/>
        </w:rPr>
      </w:pPr>
      <w:r w:rsidRPr="00EF41B2">
        <w:rPr>
          <w:rFonts w:ascii="Verdana" w:hAnsi="Verdana" w:cs="Verdana"/>
          <w:bCs/>
          <w:sz w:val="20"/>
          <w:szCs w:val="20"/>
        </w:rPr>
        <w:t>Contact:</w:t>
      </w:r>
      <w:r w:rsidRPr="00EF41B2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F41B2">
        <w:rPr>
          <w:rFonts w:ascii="Verdana" w:hAnsi="Verdana" w:cs="Verdana"/>
          <w:bCs/>
          <w:sz w:val="20"/>
          <w:szCs w:val="20"/>
        </w:rPr>
        <w:t>+88</w:t>
      </w:r>
      <w:r w:rsidRPr="00100435">
        <w:rPr>
          <w:rFonts w:ascii="Verdana" w:hAnsi="Verdana" w:cs="Verdana"/>
          <w:bCs/>
          <w:sz w:val="20"/>
          <w:szCs w:val="20"/>
        </w:rPr>
        <w:t>01711505275</w:t>
      </w:r>
    </w:p>
    <w:p w:rsidR="00100435" w:rsidRDefault="00100435"/>
    <w:sectPr w:rsidR="00100435" w:rsidSect="003068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83A" w:rsidRDefault="0010783A" w:rsidP="00ED5C4E">
      <w:r>
        <w:separator/>
      </w:r>
    </w:p>
  </w:endnote>
  <w:endnote w:type="continuationSeparator" w:id="0">
    <w:p w:rsidR="0010783A" w:rsidRDefault="0010783A" w:rsidP="00ED5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larendon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6C0" w:rsidRPr="003C76C0" w:rsidRDefault="003C76C0" w:rsidP="003C76C0">
    <w:pPr>
      <w:pStyle w:val="Footer"/>
      <w:jc w:val="right"/>
      <w:rPr>
        <w:i/>
        <w:color w:val="404040" w:themeColor="text1" w:themeTint="BF"/>
      </w:rPr>
    </w:pPr>
    <w:r w:rsidRPr="00756DFE">
      <w:rPr>
        <w:i/>
        <w:color w:val="404040" w:themeColor="text1" w:themeTint="BF"/>
      </w:rPr>
      <w:t>Work Experience of Md. Rukunuzzaman (Employee ID: 4459)</w:t>
    </w:r>
    <w:r>
      <w:rPr>
        <w:i/>
        <w:color w:val="404040" w:themeColor="text1" w:themeTint="BF"/>
      </w:rPr>
      <w:t xml:space="preserve"> </w:t>
    </w:r>
    <w:r w:rsidRPr="003C76C0">
      <w:rPr>
        <w:color w:val="404040" w:themeColor="text1" w:themeTint="BF"/>
      </w:rPr>
      <w:t xml:space="preserve">| Page </w:t>
    </w:r>
    <w:sdt>
      <w:sdtPr>
        <w:id w:val="8622251"/>
        <w:docPartObj>
          <w:docPartGallery w:val="Page Numbers (Bottom of Page)"/>
          <w:docPartUnique/>
        </w:docPartObj>
      </w:sdtPr>
      <w:sdtContent>
        <w:r w:rsidR="00B075C4" w:rsidRPr="003C76C0">
          <w:rPr>
            <w:color w:val="404040" w:themeColor="text1" w:themeTint="BF"/>
          </w:rPr>
          <w:fldChar w:fldCharType="begin"/>
        </w:r>
        <w:r w:rsidRPr="003C76C0">
          <w:rPr>
            <w:color w:val="404040" w:themeColor="text1" w:themeTint="BF"/>
          </w:rPr>
          <w:instrText xml:space="preserve"> PAGE   \* MERGEFORMAT </w:instrText>
        </w:r>
        <w:r w:rsidR="00B075C4" w:rsidRPr="003C76C0">
          <w:rPr>
            <w:color w:val="404040" w:themeColor="text1" w:themeTint="BF"/>
          </w:rPr>
          <w:fldChar w:fldCharType="separate"/>
        </w:r>
        <w:r w:rsidR="00792C3A">
          <w:rPr>
            <w:noProof/>
            <w:color w:val="404040" w:themeColor="text1" w:themeTint="BF"/>
          </w:rPr>
          <w:t>3</w:t>
        </w:r>
        <w:r w:rsidR="00B075C4" w:rsidRPr="003C76C0">
          <w:rPr>
            <w:color w:val="404040" w:themeColor="text1" w:themeTint="BF"/>
          </w:rPr>
          <w:fldChar w:fldCharType="end"/>
        </w:r>
      </w:sdtContent>
    </w:sdt>
  </w:p>
  <w:p w:rsidR="00ED5C4E" w:rsidRPr="00756DFE" w:rsidRDefault="00ED5C4E" w:rsidP="00756D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83A" w:rsidRDefault="0010783A" w:rsidP="00ED5C4E">
      <w:r>
        <w:separator/>
      </w:r>
    </w:p>
  </w:footnote>
  <w:footnote w:type="continuationSeparator" w:id="0">
    <w:p w:rsidR="0010783A" w:rsidRDefault="0010783A" w:rsidP="00ED5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165E1"/>
    <w:rsid w:val="00005E4E"/>
    <w:rsid w:val="0003711F"/>
    <w:rsid w:val="00060B37"/>
    <w:rsid w:val="00100435"/>
    <w:rsid w:val="0010783A"/>
    <w:rsid w:val="0011293A"/>
    <w:rsid w:val="001165E1"/>
    <w:rsid w:val="0013309D"/>
    <w:rsid w:val="00182302"/>
    <w:rsid w:val="001C500F"/>
    <w:rsid w:val="001C6A8E"/>
    <w:rsid w:val="001D7890"/>
    <w:rsid w:val="00220442"/>
    <w:rsid w:val="0022257D"/>
    <w:rsid w:val="002302CC"/>
    <w:rsid w:val="00240E12"/>
    <w:rsid w:val="002439A2"/>
    <w:rsid w:val="00287224"/>
    <w:rsid w:val="002A42DA"/>
    <w:rsid w:val="003068FE"/>
    <w:rsid w:val="003304F0"/>
    <w:rsid w:val="00385DF6"/>
    <w:rsid w:val="0039435C"/>
    <w:rsid w:val="003C76C0"/>
    <w:rsid w:val="003F273C"/>
    <w:rsid w:val="00410C38"/>
    <w:rsid w:val="00455F18"/>
    <w:rsid w:val="004A6644"/>
    <w:rsid w:val="004B7397"/>
    <w:rsid w:val="00570AA8"/>
    <w:rsid w:val="005927B0"/>
    <w:rsid w:val="005A098C"/>
    <w:rsid w:val="005D102E"/>
    <w:rsid w:val="005F6141"/>
    <w:rsid w:val="00642438"/>
    <w:rsid w:val="00666A52"/>
    <w:rsid w:val="006A2C06"/>
    <w:rsid w:val="006B23AD"/>
    <w:rsid w:val="006E1BAE"/>
    <w:rsid w:val="00716D9A"/>
    <w:rsid w:val="00756DFE"/>
    <w:rsid w:val="00771C71"/>
    <w:rsid w:val="00792C3A"/>
    <w:rsid w:val="007E6DCF"/>
    <w:rsid w:val="007F0DA6"/>
    <w:rsid w:val="00842481"/>
    <w:rsid w:val="00867D14"/>
    <w:rsid w:val="008A3A66"/>
    <w:rsid w:val="008A6DB9"/>
    <w:rsid w:val="009740B4"/>
    <w:rsid w:val="009818C2"/>
    <w:rsid w:val="009B7D71"/>
    <w:rsid w:val="009F6CFC"/>
    <w:rsid w:val="00A53645"/>
    <w:rsid w:val="00AB212B"/>
    <w:rsid w:val="00AE4104"/>
    <w:rsid w:val="00B075C4"/>
    <w:rsid w:val="00B341DB"/>
    <w:rsid w:val="00B57C33"/>
    <w:rsid w:val="00B6507C"/>
    <w:rsid w:val="00B97FA1"/>
    <w:rsid w:val="00C3282D"/>
    <w:rsid w:val="00C61844"/>
    <w:rsid w:val="00CA5968"/>
    <w:rsid w:val="00CA7C74"/>
    <w:rsid w:val="00CC346B"/>
    <w:rsid w:val="00CD1D1E"/>
    <w:rsid w:val="00CF161B"/>
    <w:rsid w:val="00D02804"/>
    <w:rsid w:val="00D21EA2"/>
    <w:rsid w:val="00D91037"/>
    <w:rsid w:val="00DF6399"/>
    <w:rsid w:val="00EB42B7"/>
    <w:rsid w:val="00ED5C4E"/>
    <w:rsid w:val="00F63748"/>
    <w:rsid w:val="00F71F1A"/>
    <w:rsid w:val="00F8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165E1"/>
    <w:pPr>
      <w:keepNext/>
      <w:widowControl w:val="0"/>
      <w:tabs>
        <w:tab w:val="num" w:pos="0"/>
      </w:tabs>
      <w:ind w:left="432" w:hanging="432"/>
      <w:jc w:val="center"/>
      <w:outlineLvl w:val="0"/>
    </w:pPr>
    <w:rPr>
      <w:rFonts w:ascii="Clarendon Condensed" w:hAnsi="Clarendon Condensed" w:cs="Clarendon Condensed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5E1"/>
    <w:rPr>
      <w:rFonts w:ascii="Clarendon Condensed" w:eastAsia="Times New Roman" w:hAnsi="Clarendon Condensed" w:cs="Clarendon Condensed"/>
      <w:sz w:val="32"/>
      <w:szCs w:val="20"/>
      <w:u w:val="single"/>
      <w:lang w:eastAsia="zh-CN"/>
    </w:rPr>
  </w:style>
  <w:style w:type="paragraph" w:styleId="ListParagraph">
    <w:name w:val="List Paragraph"/>
    <w:basedOn w:val="Normal"/>
    <w:uiPriority w:val="34"/>
    <w:qFormat/>
    <w:rsid w:val="004A6644"/>
    <w:pPr>
      <w:ind w:left="720"/>
      <w:contextualSpacing/>
    </w:pPr>
  </w:style>
  <w:style w:type="character" w:customStyle="1" w:styleId="tx1">
    <w:name w:val="tx1"/>
    <w:basedOn w:val="DefaultParagraphFont"/>
    <w:rsid w:val="00100435"/>
    <w:rPr>
      <w:b/>
      <w:bCs/>
    </w:rPr>
  </w:style>
  <w:style w:type="character" w:styleId="Hyperlink">
    <w:name w:val="Hyperlink"/>
    <w:basedOn w:val="DefaultParagraphFont"/>
    <w:rsid w:val="00100435"/>
    <w:rPr>
      <w:color w:val="0000FF"/>
      <w:u w:val="single"/>
    </w:rPr>
  </w:style>
  <w:style w:type="paragraph" w:styleId="BodyText">
    <w:name w:val="Body Text"/>
    <w:basedOn w:val="Normal"/>
    <w:link w:val="BodyTextChar"/>
    <w:rsid w:val="003304F0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3304F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D5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C4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5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C4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F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E3C-AE7D-477F-870E-7931CEAD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Grameenphone IT Ltd.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rukunuzzaman</dc:creator>
  <cp:keywords/>
  <dc:description/>
  <cp:lastModifiedBy>rukunuzzaman</cp:lastModifiedBy>
  <cp:revision>57</cp:revision>
  <cp:lastPrinted>2013-08-01T05:42:00Z</cp:lastPrinted>
  <dcterms:created xsi:type="dcterms:W3CDTF">2013-07-31T03:44:00Z</dcterms:created>
  <dcterms:modified xsi:type="dcterms:W3CDTF">2013-08-01T05:43:00Z</dcterms:modified>
</cp:coreProperties>
</file>